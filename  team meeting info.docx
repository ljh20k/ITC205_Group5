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97FBA" w14:textId="77777777" w:rsidR="00F93C3A" w:rsidRDefault="00F93C3A" w:rsidP="00BE67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4935C75B" w14:textId="77777777" w:rsidR="00F93C3A" w:rsidRDefault="00F93C3A" w:rsidP="00BE67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</w:p>
    <w:p w14:paraId="2F2DBE29" w14:textId="77777777" w:rsidR="00F93C3A" w:rsidRDefault="00F93C3A" w:rsidP="00BE67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</w:p>
    <w:p w14:paraId="70676AAD" w14:textId="77777777" w:rsidR="004F76FF" w:rsidRPr="00F93C3A" w:rsidRDefault="004F76FF" w:rsidP="00BE67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/>
          <w:bCs/>
          <w:sz w:val="28"/>
          <w:szCs w:val="28"/>
          <w:lang w:val="en-US"/>
        </w:rPr>
        <w:t>1. Team meeting information</w:t>
      </w:r>
    </w:p>
    <w:p w14:paraId="4A747472" w14:textId="77777777" w:rsidR="00BE6771" w:rsidRPr="00F93C3A" w:rsidRDefault="00BE6771" w:rsidP="009A25A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/>
          <w:bCs/>
          <w:sz w:val="28"/>
          <w:szCs w:val="28"/>
          <w:lang w:val="en-US"/>
        </w:rPr>
        <w:t>History of meetings: </w:t>
      </w:r>
    </w:p>
    <w:p w14:paraId="70A40E28" w14:textId="77777777" w:rsidR="00BE6771" w:rsidRPr="00F93C3A" w:rsidRDefault="00BE6771" w:rsidP="009A25A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/>
          <w:bCs/>
          <w:sz w:val="28"/>
          <w:szCs w:val="28"/>
          <w:u w:val="single"/>
          <w:lang w:val="en-US"/>
        </w:rPr>
        <w:t>1. Face-to face meetings:</w:t>
      </w:r>
    </w:p>
    <w:p w14:paraId="60BFFF14" w14:textId="77777777" w:rsidR="00BE6771" w:rsidRPr="00F93C3A" w:rsidRDefault="00BE6771" w:rsidP="009A25A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sz w:val="28"/>
          <w:szCs w:val="28"/>
          <w:lang w:val="en-US"/>
        </w:rPr>
        <w:t>15 September - 12:30pm to 3:30pm (all 3 members present)</w:t>
      </w:r>
    </w:p>
    <w:p w14:paraId="40A9877E" w14:textId="77777777" w:rsidR="00BE6771" w:rsidRPr="00F93C3A" w:rsidRDefault="00BE6771" w:rsidP="009A25A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sz w:val="28"/>
          <w:szCs w:val="28"/>
          <w:lang w:val="en-US"/>
        </w:rPr>
        <w:t>22 September - 12:30pm to 3:30pm (all 3 members present)</w:t>
      </w:r>
    </w:p>
    <w:p w14:paraId="42BFD5D3" w14:textId="77777777" w:rsidR="00BE6771" w:rsidRPr="00F93C3A" w:rsidRDefault="00BE6771" w:rsidP="009A25A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sz w:val="28"/>
          <w:szCs w:val="28"/>
          <w:lang w:val="en-US"/>
        </w:rPr>
        <w:t>27 September – 12pm to 3 pm (all 3 members present)</w:t>
      </w:r>
    </w:p>
    <w:p w14:paraId="547ACC74" w14:textId="77777777" w:rsidR="00BE6771" w:rsidRPr="00F93C3A" w:rsidRDefault="00BE6771" w:rsidP="009A25A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sz w:val="28"/>
          <w:szCs w:val="28"/>
          <w:lang w:val="en-US"/>
        </w:rPr>
        <w:t>29 September - 12:30pm to 3:30pm (all 3 members present)</w:t>
      </w:r>
    </w:p>
    <w:p w14:paraId="06025EF4" w14:textId="77777777" w:rsidR="00BE6771" w:rsidRPr="00F93C3A" w:rsidRDefault="00BE6771" w:rsidP="009A25A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  <w:lang w:val="en-US"/>
        </w:rPr>
      </w:pPr>
      <w:proofErr w:type="gramStart"/>
      <w:r w:rsidRPr="00F93C3A"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>total</w:t>
      </w:r>
      <w:proofErr w:type="gramEnd"/>
      <w:r w:rsidRPr="00F93C3A"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 xml:space="preserve"> hours spend on face-to-face meetings: 12 hours</w:t>
      </w:r>
    </w:p>
    <w:p w14:paraId="24015DD5" w14:textId="77777777" w:rsidR="00BE6771" w:rsidRPr="00F93C3A" w:rsidRDefault="00BE6771" w:rsidP="00BE67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14:paraId="637967C7" w14:textId="77777777" w:rsidR="00BE6771" w:rsidRPr="00F93C3A" w:rsidRDefault="00BE6771" w:rsidP="009A25A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/>
          <w:bCs/>
          <w:sz w:val="28"/>
          <w:szCs w:val="28"/>
          <w:u w:val="single"/>
          <w:lang w:val="en-US"/>
        </w:rPr>
        <w:t>2. Online meetings:</w:t>
      </w:r>
    </w:p>
    <w:p w14:paraId="438F2E5C" w14:textId="77777777" w:rsidR="00BE6771" w:rsidRPr="00F93C3A" w:rsidRDefault="00BE6771" w:rsidP="009A25A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sz w:val="28"/>
          <w:szCs w:val="28"/>
          <w:lang w:val="en-US"/>
        </w:rPr>
        <w:t>24 September (11pm-2am) 25 September (9pm-11pm)</w:t>
      </w:r>
    </w:p>
    <w:p w14:paraId="66F25CEE" w14:textId="77777777" w:rsidR="00BE6771" w:rsidRPr="00F93C3A" w:rsidRDefault="00BE6771" w:rsidP="009A25A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sz w:val="28"/>
          <w:szCs w:val="28"/>
          <w:lang w:val="en-US"/>
        </w:rPr>
        <w:t>30 September (10:30pm-2am) 01 September (11pm-3am)</w:t>
      </w:r>
    </w:p>
    <w:p w14:paraId="7AE40AAC" w14:textId="77777777" w:rsidR="00BE6771" w:rsidRPr="00F93C3A" w:rsidRDefault="00BE6771" w:rsidP="009A25A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Helvetica Neue"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sz w:val="28"/>
          <w:szCs w:val="28"/>
          <w:lang w:val="en-US"/>
        </w:rPr>
        <w:t>2 October (12pm-8pm)</w:t>
      </w:r>
    </w:p>
    <w:p w14:paraId="197A5E20" w14:textId="77777777" w:rsidR="00CA625E" w:rsidRPr="00F93C3A" w:rsidRDefault="00BE6771" w:rsidP="009A25A6">
      <w:pPr>
        <w:ind w:firstLine="720"/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</w:pPr>
      <w:proofErr w:type="gramStart"/>
      <w:r w:rsidRPr="00F93C3A"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>total</w:t>
      </w:r>
      <w:proofErr w:type="gramEnd"/>
      <w:r w:rsidRPr="00F93C3A"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 xml:space="preserve"> hours spend on online meetings: 20.5 hours</w:t>
      </w:r>
    </w:p>
    <w:p w14:paraId="26B35269" w14:textId="77777777" w:rsidR="009130C7" w:rsidRPr="00F93C3A" w:rsidRDefault="009130C7" w:rsidP="00BE6771">
      <w:pPr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</w:pPr>
    </w:p>
    <w:p w14:paraId="486D5605" w14:textId="77777777" w:rsidR="009130C7" w:rsidRPr="00F93C3A" w:rsidRDefault="009130C7" w:rsidP="00BE6771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2589C96C" w14:textId="77777777" w:rsidR="009130C7" w:rsidRPr="00F93C3A" w:rsidRDefault="009130C7" w:rsidP="00BE6771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sectPr w:rsidR="009130C7" w:rsidRPr="00F93C3A" w:rsidSect="00CA62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556EE4B6"/>
    <w:lvl w:ilvl="0" w:tplc="9796F8EC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5FC3A95"/>
    <w:multiLevelType w:val="hybridMultilevel"/>
    <w:tmpl w:val="3A36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A73E12"/>
    <w:multiLevelType w:val="hybridMultilevel"/>
    <w:tmpl w:val="8F70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869EC"/>
    <w:multiLevelType w:val="hybridMultilevel"/>
    <w:tmpl w:val="707EF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45F5B"/>
    <w:multiLevelType w:val="hybridMultilevel"/>
    <w:tmpl w:val="7A16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71"/>
    <w:rsid w:val="004F76FF"/>
    <w:rsid w:val="00592F91"/>
    <w:rsid w:val="006F21BA"/>
    <w:rsid w:val="009130C7"/>
    <w:rsid w:val="009A25A6"/>
    <w:rsid w:val="00AB1C43"/>
    <w:rsid w:val="00BE6771"/>
    <w:rsid w:val="00C3472C"/>
    <w:rsid w:val="00CA625E"/>
    <w:rsid w:val="00F9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81C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Macintosh Word</Application>
  <DocSecurity>0</DocSecurity>
  <Lines>3</Lines>
  <Paragraphs>1</Paragraphs>
  <ScaleCrop>false</ScaleCrop>
  <Company>Diamond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 Ammarr</dc:creator>
  <cp:keywords/>
  <dc:description/>
  <cp:lastModifiedBy>Adhikari Ammarr</cp:lastModifiedBy>
  <cp:revision>2</cp:revision>
  <dcterms:created xsi:type="dcterms:W3CDTF">2016-10-02T10:16:00Z</dcterms:created>
  <dcterms:modified xsi:type="dcterms:W3CDTF">2016-10-02T10:16:00Z</dcterms:modified>
</cp:coreProperties>
</file>
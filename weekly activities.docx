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97FBA" w14:textId="77777777" w:rsidR="00F93C3A" w:rsidRDefault="00F93C3A" w:rsidP="00BE67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  <w:lang w:val="en-US"/>
        </w:rPr>
      </w:pPr>
    </w:p>
    <w:p w14:paraId="4935C75B" w14:textId="77777777" w:rsidR="00F93C3A" w:rsidRDefault="00F93C3A" w:rsidP="00BE67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  <w:lang w:val="en-US"/>
        </w:rPr>
      </w:pPr>
    </w:p>
    <w:p w14:paraId="2F2DBE29" w14:textId="77777777" w:rsidR="00F93C3A" w:rsidRDefault="00F93C3A" w:rsidP="00BE677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  <w:lang w:val="en-US"/>
        </w:rPr>
      </w:pPr>
    </w:p>
    <w:p w14:paraId="00C8B659" w14:textId="77777777" w:rsidR="004305D2" w:rsidRPr="00F93C3A" w:rsidRDefault="004305D2" w:rsidP="004305D2">
      <w:pPr>
        <w:rPr>
          <w:rFonts w:ascii="Helvetica Neue" w:hAnsi="Helvetica Neue" w:cs="Helvetica Neue"/>
          <w:b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/>
          <w:bCs/>
          <w:iCs/>
          <w:sz w:val="28"/>
          <w:szCs w:val="28"/>
          <w:lang w:val="en-US"/>
        </w:rPr>
        <w:t>2. Weekly activities:</w:t>
      </w:r>
    </w:p>
    <w:p w14:paraId="2F082962" w14:textId="77777777" w:rsidR="004305D2" w:rsidRPr="00F93C3A" w:rsidRDefault="004305D2" w:rsidP="004305D2">
      <w:pPr>
        <w:ind w:firstLine="720"/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</w:pPr>
      <w:r w:rsidRPr="00F93C3A"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  <w:t>Week 8 (12Sep-18Sep)</w:t>
      </w:r>
    </w:p>
    <w:p w14:paraId="67285F28" w14:textId="77777777" w:rsidR="004305D2" w:rsidRPr="00F93C3A" w:rsidRDefault="004305D2" w:rsidP="004305D2">
      <w:pPr>
        <w:ind w:firstLine="72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* Tasks were divided in the first week of second assignment.</w:t>
      </w:r>
    </w:p>
    <w:p w14:paraId="12D75C9C" w14:textId="77777777" w:rsidR="004305D2" w:rsidRPr="00F93C3A" w:rsidRDefault="004305D2" w:rsidP="004305D2">
      <w:pPr>
        <w:ind w:firstLine="36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JU HUN LEE:</w:t>
      </w:r>
    </w:p>
    <w:p w14:paraId="6B088B03" w14:textId="77777777" w:rsidR="004305D2" w:rsidRPr="00F93C3A" w:rsidRDefault="004305D2" w:rsidP="004305D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Perform unit testing.</w:t>
      </w:r>
    </w:p>
    <w:p w14:paraId="41C9D0B9" w14:textId="77777777" w:rsidR="004305D2" w:rsidRPr="00F93C3A" w:rsidRDefault="004305D2" w:rsidP="004305D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Perform integration test.</w:t>
      </w:r>
    </w:p>
    <w:p w14:paraId="765932EE" w14:textId="77777777" w:rsidR="004305D2" w:rsidRPr="00F93C3A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5703B99D" w14:textId="77777777" w:rsidR="004305D2" w:rsidRPr="00F93C3A" w:rsidRDefault="004305D2" w:rsidP="004305D2">
      <w:pPr>
        <w:ind w:firstLine="36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 xml:space="preserve">AMAR ADHIKARI: </w:t>
      </w:r>
    </w:p>
    <w:p w14:paraId="44F49E44" w14:textId="77777777" w:rsidR="004305D2" w:rsidRPr="00F93C3A" w:rsidRDefault="004305D2" w:rsidP="004305D2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Do Happy Day scenario</w:t>
      </w:r>
    </w:p>
    <w:p w14:paraId="7768758F" w14:textId="77777777" w:rsidR="004305D2" w:rsidRPr="00F93C3A" w:rsidRDefault="004305D2" w:rsidP="004305D2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Project plan</w:t>
      </w:r>
    </w:p>
    <w:p w14:paraId="7D72ED80" w14:textId="77777777" w:rsidR="004305D2" w:rsidRPr="00F93C3A" w:rsidRDefault="004305D2" w:rsidP="004305D2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Weekly plan</w:t>
      </w:r>
    </w:p>
    <w:p w14:paraId="3D0E3FC3" w14:textId="77777777" w:rsidR="004305D2" w:rsidRPr="00F93C3A" w:rsidRDefault="004305D2" w:rsidP="004305D2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Note the team meeting data and time</w:t>
      </w:r>
    </w:p>
    <w:p w14:paraId="66B0E3D8" w14:textId="77777777" w:rsidR="004305D2" w:rsidRPr="00F93C3A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2B21C4AA" w14:textId="77777777" w:rsidR="004305D2" w:rsidRPr="00F93C3A" w:rsidRDefault="004305D2" w:rsidP="004305D2">
      <w:pPr>
        <w:ind w:firstLine="36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KAMAL RAJ KANDEL</w:t>
      </w:r>
    </w:p>
    <w:p w14:paraId="49827683" w14:textId="77777777" w:rsidR="004305D2" w:rsidRPr="00F93C3A" w:rsidRDefault="004305D2" w:rsidP="004305D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Do Burrowing restricted scenario</w:t>
      </w:r>
    </w:p>
    <w:p w14:paraId="2D0967BE" w14:textId="77777777" w:rsidR="004305D2" w:rsidRPr="00F93C3A" w:rsidRDefault="004305D2" w:rsidP="004305D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Test cases and test scripts</w:t>
      </w:r>
    </w:p>
    <w:p w14:paraId="5CDDA9EE" w14:textId="77777777" w:rsidR="004305D2" w:rsidRPr="00F93C3A" w:rsidRDefault="004305D2" w:rsidP="004305D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Perform unit testing</w:t>
      </w:r>
    </w:p>
    <w:p w14:paraId="3ECCFB5C" w14:textId="77777777" w:rsidR="004305D2" w:rsidRPr="00F93C3A" w:rsidRDefault="004305D2" w:rsidP="004305D2">
      <w:pPr>
        <w:pStyle w:val="ListParagraph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58D3C17A" w14:textId="77777777" w:rsidR="004305D2" w:rsidRPr="00F93C3A" w:rsidRDefault="004305D2" w:rsidP="004305D2">
      <w:pPr>
        <w:ind w:firstLine="36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* Setting up repository.</w:t>
      </w:r>
    </w:p>
    <w:p w14:paraId="4EB242FB" w14:textId="77777777" w:rsidR="004305D2" w:rsidRPr="00F93C3A" w:rsidRDefault="004305D2" w:rsidP="004305D2">
      <w:pPr>
        <w:ind w:firstLine="36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* Make sure all team members accessed that repository.</w:t>
      </w:r>
    </w:p>
    <w:p w14:paraId="27C072F9" w14:textId="77777777" w:rsidR="004305D2" w:rsidRPr="00F93C3A" w:rsidRDefault="004305D2" w:rsidP="004305D2">
      <w:pPr>
        <w:ind w:firstLine="36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 xml:space="preserve">* </w:t>
      </w:r>
      <w:proofErr w:type="gramStart"/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make</w:t>
      </w:r>
      <w:proofErr w:type="gramEnd"/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 xml:space="preserve"> project plan</w:t>
      </w:r>
    </w:p>
    <w:p w14:paraId="1D07817E" w14:textId="77777777" w:rsidR="004305D2" w:rsidRPr="00F93C3A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43FF79BE" w14:textId="77777777" w:rsidR="004305D2" w:rsidRPr="00F93C3A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3AEE45FD" w14:textId="77777777" w:rsidR="004305D2" w:rsidRPr="00F93C3A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61FFDE30" w14:textId="77777777" w:rsidR="004305D2" w:rsidRPr="00F93C3A" w:rsidRDefault="004305D2" w:rsidP="004305D2">
      <w:pPr>
        <w:ind w:firstLine="720"/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</w:pPr>
      <w:r w:rsidRPr="00F93C3A"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  <w:t>Week 9(19Sep-25Sep)</w:t>
      </w:r>
    </w:p>
    <w:p w14:paraId="2FFBCB21" w14:textId="77777777" w:rsidR="004305D2" w:rsidRPr="00F93C3A" w:rsidRDefault="004305D2" w:rsidP="004305D2">
      <w:pPr>
        <w:ind w:firstLine="72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Integration test was completed and reviewed.</w:t>
      </w:r>
    </w:p>
    <w:p w14:paraId="69AC75D8" w14:textId="77777777" w:rsidR="004305D2" w:rsidRPr="00F93C3A" w:rsidRDefault="004305D2" w:rsidP="004305D2">
      <w:pPr>
        <w:ind w:firstLine="72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Happy day scenario was completed.</w:t>
      </w:r>
    </w:p>
    <w:p w14:paraId="1831DCE7" w14:textId="77777777" w:rsidR="004305D2" w:rsidRPr="00F93C3A" w:rsidRDefault="004305D2" w:rsidP="004305D2">
      <w:pPr>
        <w:ind w:firstLine="72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Test cases and scripts were completed.</w:t>
      </w:r>
    </w:p>
    <w:p w14:paraId="4BF43FF1" w14:textId="77777777" w:rsidR="004305D2" w:rsidRPr="00F93C3A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7445D8F7" w14:textId="77777777" w:rsidR="004305D2" w:rsidRPr="00F93C3A" w:rsidRDefault="004305D2" w:rsidP="004305D2">
      <w:pPr>
        <w:ind w:firstLine="720"/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</w:pPr>
      <w:r w:rsidRPr="00F93C3A">
        <w:rPr>
          <w:rFonts w:ascii="Helvetica Neue" w:hAnsi="Helvetica Neue" w:cs="Helvetica Neue"/>
          <w:b/>
          <w:bCs/>
          <w:i/>
          <w:iCs/>
          <w:sz w:val="28"/>
          <w:szCs w:val="28"/>
          <w:u w:val="single"/>
          <w:lang w:val="en-US"/>
        </w:rPr>
        <w:t>Week 10(26 Sep-2 October)</w:t>
      </w:r>
    </w:p>
    <w:p w14:paraId="36A16275" w14:textId="77777777" w:rsidR="004305D2" w:rsidRPr="00F93C3A" w:rsidRDefault="004305D2" w:rsidP="004305D2">
      <w:pPr>
        <w:ind w:firstLine="72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Restricted scenario was completed.</w:t>
      </w:r>
    </w:p>
    <w:p w14:paraId="684AFD8A" w14:textId="77777777" w:rsidR="004305D2" w:rsidRPr="00F93C3A" w:rsidRDefault="004305D2" w:rsidP="004305D2">
      <w:pPr>
        <w:ind w:firstLine="72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Unit testing was completed and reviewed.</w:t>
      </w:r>
    </w:p>
    <w:p w14:paraId="1FED8B93" w14:textId="77777777" w:rsidR="004305D2" w:rsidRPr="00F93C3A" w:rsidRDefault="004305D2" w:rsidP="004305D2">
      <w:pPr>
        <w:ind w:firstLine="72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Final project plan was updated and completed.</w:t>
      </w:r>
    </w:p>
    <w:p w14:paraId="77104437" w14:textId="77777777" w:rsidR="004305D2" w:rsidRDefault="004305D2" w:rsidP="004305D2">
      <w:pPr>
        <w:ind w:left="720"/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r w:rsidRPr="00F93C3A">
        <w:rPr>
          <w:rFonts w:ascii="Helvetica Neue" w:hAnsi="Helvetica Neue" w:cs="Helvetica Neue"/>
          <w:bCs/>
          <w:iCs/>
          <w:sz w:val="28"/>
          <w:szCs w:val="28"/>
          <w:lang w:val="en-US"/>
        </w:rPr>
        <w:t>All documents were arranged and submitted the assignment.</w:t>
      </w:r>
    </w:p>
    <w:p w14:paraId="4615EC90" w14:textId="77777777" w:rsidR="004305D2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52213072" w14:textId="77777777" w:rsidR="004305D2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5E4C60FA" w14:textId="77777777" w:rsidR="004305D2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33312F50" w14:textId="77777777" w:rsidR="004305D2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00F0D766" w14:textId="77777777" w:rsidR="004305D2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32841489" w14:textId="77777777" w:rsidR="004305D2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10149341" w14:textId="77777777" w:rsidR="004305D2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0061EE89" w14:textId="77777777" w:rsidR="004305D2" w:rsidRDefault="004305D2" w:rsidP="004305D2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p w14:paraId="486D5605" w14:textId="77777777" w:rsidR="009130C7" w:rsidRPr="00F93C3A" w:rsidRDefault="009130C7" w:rsidP="00BE6771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  <w:bookmarkStart w:id="0" w:name="_GoBack"/>
      <w:bookmarkEnd w:id="0"/>
    </w:p>
    <w:p w14:paraId="2589C96C" w14:textId="77777777" w:rsidR="009130C7" w:rsidRPr="00F93C3A" w:rsidRDefault="009130C7" w:rsidP="00BE6771">
      <w:pPr>
        <w:rPr>
          <w:rFonts w:ascii="Helvetica Neue" w:hAnsi="Helvetica Neue" w:cs="Helvetica Neue"/>
          <w:bCs/>
          <w:iCs/>
          <w:sz w:val="28"/>
          <w:szCs w:val="28"/>
          <w:lang w:val="en-US"/>
        </w:rPr>
      </w:pPr>
    </w:p>
    <w:sectPr w:rsidR="009130C7" w:rsidRPr="00F93C3A" w:rsidSect="00CA62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556EE4B6"/>
    <w:lvl w:ilvl="0" w:tplc="9796F8EC">
      <w:start w:val="1"/>
      <w:numFmt w:val="decimal"/>
      <w:lvlText w:val="%1."/>
      <w:lvlJc w:val="left"/>
      <w:pPr>
        <w:ind w:left="720" w:hanging="360"/>
      </w:pPr>
      <w:rPr>
        <w:rFonts w:ascii="Helvetica Neue" w:eastAsiaTheme="minorEastAsia" w:hAnsi="Helvetica Neue" w:cs="Helvetica Neu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5FC3A95"/>
    <w:multiLevelType w:val="hybridMultilevel"/>
    <w:tmpl w:val="3A369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A73E12"/>
    <w:multiLevelType w:val="hybridMultilevel"/>
    <w:tmpl w:val="8F70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869EC"/>
    <w:multiLevelType w:val="hybridMultilevel"/>
    <w:tmpl w:val="707EF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645F5B"/>
    <w:multiLevelType w:val="hybridMultilevel"/>
    <w:tmpl w:val="7A161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71"/>
    <w:rsid w:val="004305D2"/>
    <w:rsid w:val="004F76FF"/>
    <w:rsid w:val="00592F91"/>
    <w:rsid w:val="006F21BA"/>
    <w:rsid w:val="009130C7"/>
    <w:rsid w:val="009A25A6"/>
    <w:rsid w:val="00AB1C43"/>
    <w:rsid w:val="00BE6771"/>
    <w:rsid w:val="00C3472C"/>
    <w:rsid w:val="00CA625E"/>
    <w:rsid w:val="00F9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C81C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0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Macintosh Word</Application>
  <DocSecurity>0</DocSecurity>
  <Lines>5</Lines>
  <Paragraphs>1</Paragraphs>
  <ScaleCrop>false</ScaleCrop>
  <Company>Diamond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 Ammarr</dc:creator>
  <cp:keywords/>
  <dc:description/>
  <cp:lastModifiedBy>Adhikari Ammarr</cp:lastModifiedBy>
  <cp:revision>2</cp:revision>
  <dcterms:created xsi:type="dcterms:W3CDTF">2016-10-02T10:17:00Z</dcterms:created>
  <dcterms:modified xsi:type="dcterms:W3CDTF">2016-10-02T10:17:00Z</dcterms:modified>
</cp:coreProperties>
</file>
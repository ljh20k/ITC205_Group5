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3A6CE" w14:textId="2A636F05" w:rsidR="00F9552D" w:rsidRDefault="00F9552D" w:rsidP="00F9552D">
      <w:pPr>
        <w:rPr>
          <w:rFonts w:ascii="Helvetica Neue" w:hAnsi="Helvetica Neue" w:cs="Helvetica Neue"/>
          <w:b/>
          <w:bCs/>
          <w:i/>
          <w:iCs/>
          <w:sz w:val="28"/>
          <w:szCs w:val="28"/>
          <w:lang w:val="en-US"/>
        </w:rPr>
      </w:pPr>
      <w:bookmarkStart w:id="0" w:name="_GoBack"/>
      <w:bookmarkEnd w:id="0"/>
      <w:r w:rsidRPr="00F93C3A">
        <w:rPr>
          <w:rFonts w:ascii="Helvetica Neue" w:hAnsi="Helvetica Neue" w:cs="Helvetica Neue"/>
          <w:b/>
          <w:bCs/>
          <w:i/>
          <w:iCs/>
          <w:sz w:val="28"/>
          <w:szCs w:val="28"/>
          <w:lang w:val="en-US"/>
        </w:rPr>
        <w:t xml:space="preserve"> Project plan:</w:t>
      </w:r>
    </w:p>
    <w:p w14:paraId="4D6E51B6" w14:textId="77777777" w:rsidR="00F9552D" w:rsidRDefault="00F9552D" w:rsidP="00F9552D">
      <w:pPr>
        <w:widowControl w:val="0"/>
        <w:autoSpaceDE w:val="0"/>
        <w:autoSpaceDN w:val="0"/>
        <w:adjustRightInd w:val="0"/>
        <w:rPr>
          <w:rFonts w:ascii="Helvetica Neue" w:hAnsi="Helvetica Neue" w:cs="Helvetica Neue"/>
          <w:color w:val="0E0E0E"/>
          <w:sz w:val="26"/>
          <w:szCs w:val="26"/>
          <w:lang w:val="en-US"/>
        </w:rPr>
      </w:pPr>
      <w:r>
        <w:rPr>
          <w:rFonts w:ascii="Helvetica Neue" w:hAnsi="Helvetica Neue" w:cs="Helvetica Neue"/>
          <w:b/>
          <w:bCs/>
          <w:color w:val="0E0E0E"/>
          <w:sz w:val="32"/>
          <w:szCs w:val="32"/>
          <w:lang w:val="en-US"/>
        </w:rPr>
        <w:t>Table of Contents</w:t>
      </w:r>
    </w:p>
    <w:p w14:paraId="1C41864A" w14:textId="77777777" w:rsidR="00F9552D" w:rsidRDefault="00F9552D" w:rsidP="00F9552D">
      <w:pPr>
        <w:widowControl w:val="0"/>
        <w:autoSpaceDE w:val="0"/>
        <w:autoSpaceDN w:val="0"/>
        <w:adjustRightInd w:val="0"/>
        <w:jc w:val="center"/>
        <w:rPr>
          <w:rFonts w:ascii="Helvetica Neue" w:hAnsi="Helvetica Neue" w:cs="Helvetica Neue"/>
          <w:color w:val="0E0E0E"/>
          <w:sz w:val="26"/>
          <w:szCs w:val="26"/>
          <w:lang w:val="en-US"/>
        </w:rPr>
      </w:pPr>
      <w:r>
        <w:rPr>
          <w:rFonts w:ascii="Helvetica Neue" w:hAnsi="Helvetica Neue" w:cs="Helvetica Neue"/>
          <w:color w:val="0E0E0E"/>
          <w:sz w:val="32"/>
          <w:szCs w:val="32"/>
          <w:lang w:val="en-US"/>
        </w:rPr>
        <w:t> </w:t>
      </w:r>
    </w:p>
    <w:p w14:paraId="18C99030" w14:textId="77777777" w:rsidR="00F9552D" w:rsidRDefault="00F9552D" w:rsidP="00F9552D">
      <w:pPr>
        <w:widowControl w:val="0"/>
        <w:autoSpaceDE w:val="0"/>
        <w:autoSpaceDN w:val="0"/>
        <w:adjustRightInd w:val="0"/>
        <w:rPr>
          <w:rFonts w:ascii="Helvetica Neue" w:hAnsi="Helvetica Neue" w:cs="Helvetica Neue"/>
          <w:color w:val="0E0E0E"/>
          <w:sz w:val="26"/>
          <w:szCs w:val="26"/>
          <w:lang w:val="en-US"/>
        </w:rPr>
      </w:pPr>
      <w:r>
        <w:rPr>
          <w:rFonts w:ascii="Helvetica Neue" w:hAnsi="Helvetica Neue" w:cs="Helvetica Neue"/>
          <w:b/>
          <w:bCs/>
          <w:color w:val="0E0E0E"/>
          <w:sz w:val="32"/>
          <w:szCs w:val="32"/>
          <w:lang w:val="en-US"/>
        </w:rPr>
        <w:t>1.    Introduction</w:t>
      </w:r>
    </w:p>
    <w:p w14:paraId="07AD49F9" w14:textId="77777777" w:rsidR="00F9552D" w:rsidRDefault="00F9552D" w:rsidP="00F9552D">
      <w:pPr>
        <w:widowControl w:val="0"/>
        <w:autoSpaceDE w:val="0"/>
        <w:autoSpaceDN w:val="0"/>
        <w:adjustRightInd w:val="0"/>
        <w:rPr>
          <w:rFonts w:ascii="Helvetica Neue" w:hAnsi="Helvetica Neue" w:cs="Helvetica Neue"/>
          <w:color w:val="0E0E0E"/>
          <w:sz w:val="26"/>
          <w:szCs w:val="26"/>
          <w:lang w:val="en-US"/>
        </w:rPr>
      </w:pPr>
      <w:r>
        <w:rPr>
          <w:rFonts w:ascii="Helvetica Neue" w:hAnsi="Helvetica Neue" w:cs="Helvetica Neue"/>
          <w:b/>
          <w:bCs/>
          <w:color w:val="0E0E0E"/>
          <w:sz w:val="32"/>
          <w:szCs w:val="32"/>
          <w:lang w:val="en-US"/>
        </w:rPr>
        <w:t xml:space="preserve">2.    Project </w:t>
      </w:r>
      <w:proofErr w:type="spellStart"/>
      <w:r>
        <w:rPr>
          <w:rFonts w:ascii="Helvetica Neue" w:hAnsi="Helvetica Neue" w:cs="Helvetica Neue"/>
          <w:b/>
          <w:bCs/>
          <w:color w:val="0E0E0E"/>
          <w:sz w:val="32"/>
          <w:szCs w:val="32"/>
          <w:lang w:val="en-US"/>
        </w:rPr>
        <w:t>organisation</w:t>
      </w:r>
      <w:proofErr w:type="spellEnd"/>
    </w:p>
    <w:p w14:paraId="1DFB8257" w14:textId="77777777" w:rsidR="00F9552D" w:rsidRDefault="00F9552D" w:rsidP="00F9552D">
      <w:pPr>
        <w:widowControl w:val="0"/>
        <w:autoSpaceDE w:val="0"/>
        <w:autoSpaceDN w:val="0"/>
        <w:adjustRightInd w:val="0"/>
        <w:rPr>
          <w:rFonts w:ascii="Helvetica Neue" w:hAnsi="Helvetica Neue" w:cs="Helvetica Neue"/>
          <w:color w:val="0E0E0E"/>
          <w:sz w:val="26"/>
          <w:szCs w:val="26"/>
          <w:lang w:val="en-US"/>
        </w:rPr>
      </w:pPr>
      <w:r>
        <w:rPr>
          <w:rFonts w:ascii="Helvetica Neue" w:hAnsi="Helvetica Neue" w:cs="Helvetica Neue"/>
          <w:b/>
          <w:bCs/>
          <w:color w:val="0E0E0E"/>
          <w:sz w:val="32"/>
          <w:szCs w:val="32"/>
          <w:lang w:val="en-US"/>
        </w:rPr>
        <w:t>3.    Project practices and measurements</w:t>
      </w:r>
    </w:p>
    <w:p w14:paraId="54C415E0" w14:textId="77777777" w:rsidR="00F9552D" w:rsidRDefault="00F9552D" w:rsidP="00F9552D">
      <w:pPr>
        <w:widowControl w:val="0"/>
        <w:autoSpaceDE w:val="0"/>
        <w:autoSpaceDN w:val="0"/>
        <w:adjustRightInd w:val="0"/>
        <w:rPr>
          <w:rFonts w:ascii="Helvetica Neue" w:hAnsi="Helvetica Neue" w:cs="Helvetica Neue"/>
          <w:color w:val="0E0E0E"/>
          <w:sz w:val="26"/>
          <w:szCs w:val="26"/>
          <w:lang w:val="en-US"/>
        </w:rPr>
      </w:pPr>
      <w:r>
        <w:rPr>
          <w:rFonts w:ascii="Helvetica Neue" w:hAnsi="Helvetica Neue" w:cs="Helvetica Neue"/>
          <w:b/>
          <w:bCs/>
          <w:color w:val="0E0E0E"/>
          <w:sz w:val="32"/>
          <w:szCs w:val="32"/>
          <w:lang w:val="en-US"/>
        </w:rPr>
        <w:t>I.     Initial phase</w:t>
      </w:r>
    </w:p>
    <w:p w14:paraId="01881D27" w14:textId="77777777" w:rsidR="00F9552D" w:rsidRDefault="00F9552D" w:rsidP="00F9552D">
      <w:pPr>
        <w:widowControl w:val="0"/>
        <w:autoSpaceDE w:val="0"/>
        <w:autoSpaceDN w:val="0"/>
        <w:adjustRightInd w:val="0"/>
        <w:rPr>
          <w:rFonts w:ascii="Helvetica Neue" w:hAnsi="Helvetica Neue" w:cs="Helvetica Neue"/>
          <w:color w:val="0E0E0E"/>
          <w:sz w:val="26"/>
          <w:szCs w:val="26"/>
          <w:lang w:val="en-US"/>
        </w:rPr>
      </w:pPr>
      <w:r>
        <w:rPr>
          <w:rFonts w:ascii="Helvetica Neue" w:hAnsi="Helvetica Neue" w:cs="Helvetica Neue"/>
          <w:b/>
          <w:bCs/>
          <w:color w:val="0E0E0E"/>
          <w:sz w:val="32"/>
          <w:szCs w:val="32"/>
          <w:lang w:val="en-US"/>
        </w:rPr>
        <w:t>II.    Coding Standards</w:t>
      </w:r>
    </w:p>
    <w:p w14:paraId="5DD30E6C" w14:textId="77777777" w:rsidR="00F9552D" w:rsidRDefault="00F9552D" w:rsidP="00F9552D">
      <w:pPr>
        <w:widowControl w:val="0"/>
        <w:autoSpaceDE w:val="0"/>
        <w:autoSpaceDN w:val="0"/>
        <w:adjustRightInd w:val="0"/>
        <w:rPr>
          <w:rFonts w:ascii="Helvetica Neue" w:hAnsi="Helvetica Neue" w:cs="Helvetica Neue"/>
          <w:color w:val="0E0E0E"/>
          <w:sz w:val="26"/>
          <w:szCs w:val="26"/>
          <w:lang w:val="en-US"/>
        </w:rPr>
      </w:pPr>
      <w:r>
        <w:rPr>
          <w:rFonts w:ascii="Helvetica Neue" w:hAnsi="Helvetica Neue" w:cs="Helvetica Neue"/>
          <w:b/>
          <w:bCs/>
          <w:color w:val="0E0E0E"/>
          <w:sz w:val="32"/>
          <w:szCs w:val="32"/>
          <w:lang w:val="en-US"/>
        </w:rPr>
        <w:t>III.      Development Environment</w:t>
      </w:r>
    </w:p>
    <w:p w14:paraId="04DD3A5A" w14:textId="77777777" w:rsidR="00F9552D" w:rsidRDefault="00F9552D" w:rsidP="00F9552D">
      <w:pPr>
        <w:widowControl w:val="0"/>
        <w:autoSpaceDE w:val="0"/>
        <w:autoSpaceDN w:val="0"/>
        <w:adjustRightInd w:val="0"/>
        <w:rPr>
          <w:rFonts w:ascii="Helvetica Neue" w:hAnsi="Helvetica Neue" w:cs="Helvetica Neue"/>
          <w:color w:val="0E0E0E"/>
          <w:sz w:val="26"/>
          <w:szCs w:val="26"/>
          <w:lang w:val="en-US"/>
        </w:rPr>
      </w:pPr>
      <w:r>
        <w:rPr>
          <w:rFonts w:ascii="Helvetica Neue" w:hAnsi="Helvetica Neue" w:cs="Helvetica Neue"/>
          <w:b/>
          <w:bCs/>
          <w:color w:val="0E0E0E"/>
          <w:sz w:val="32"/>
          <w:szCs w:val="32"/>
          <w:lang w:val="en-US"/>
        </w:rPr>
        <w:t>IV.      Documentation tools</w:t>
      </w:r>
    </w:p>
    <w:p w14:paraId="361449F7" w14:textId="77777777" w:rsidR="00F9552D" w:rsidRDefault="00F9552D" w:rsidP="00F9552D">
      <w:pPr>
        <w:widowControl w:val="0"/>
        <w:autoSpaceDE w:val="0"/>
        <w:autoSpaceDN w:val="0"/>
        <w:adjustRightInd w:val="0"/>
        <w:rPr>
          <w:rFonts w:ascii="Helvetica Neue" w:hAnsi="Helvetica Neue" w:cs="Helvetica Neue"/>
          <w:color w:val="0E0E0E"/>
          <w:sz w:val="26"/>
          <w:szCs w:val="26"/>
          <w:lang w:val="en-US"/>
        </w:rPr>
      </w:pPr>
      <w:r>
        <w:rPr>
          <w:rFonts w:ascii="Helvetica Neue" w:hAnsi="Helvetica Neue" w:cs="Helvetica Neue"/>
          <w:b/>
          <w:bCs/>
          <w:color w:val="0E0E0E"/>
          <w:sz w:val="32"/>
          <w:szCs w:val="32"/>
          <w:lang w:val="en-US"/>
        </w:rPr>
        <w:t>V.   Test Tools</w:t>
      </w:r>
    </w:p>
    <w:p w14:paraId="43665635" w14:textId="77777777" w:rsidR="00F9552D" w:rsidRDefault="00F9552D" w:rsidP="00F9552D">
      <w:pPr>
        <w:widowControl w:val="0"/>
        <w:autoSpaceDE w:val="0"/>
        <w:autoSpaceDN w:val="0"/>
        <w:adjustRightInd w:val="0"/>
        <w:rPr>
          <w:rFonts w:ascii="Helvetica Neue" w:hAnsi="Helvetica Neue" w:cs="Helvetica Neue"/>
          <w:color w:val="0E0E0E"/>
          <w:sz w:val="26"/>
          <w:szCs w:val="26"/>
          <w:lang w:val="en-US"/>
        </w:rPr>
      </w:pPr>
      <w:r>
        <w:rPr>
          <w:rFonts w:ascii="Helvetica Neue" w:hAnsi="Helvetica Neue" w:cs="Helvetica Neue"/>
          <w:b/>
          <w:bCs/>
          <w:color w:val="0E0E0E"/>
          <w:sz w:val="32"/>
          <w:szCs w:val="32"/>
          <w:lang w:val="en-US"/>
        </w:rPr>
        <w:t>VI.     Version control tools</w:t>
      </w:r>
    </w:p>
    <w:p w14:paraId="4806020D" w14:textId="77777777" w:rsidR="00F9552D" w:rsidRDefault="00F9552D" w:rsidP="00F9552D">
      <w:pPr>
        <w:widowControl w:val="0"/>
        <w:autoSpaceDE w:val="0"/>
        <w:autoSpaceDN w:val="0"/>
        <w:adjustRightInd w:val="0"/>
        <w:rPr>
          <w:rFonts w:ascii="Helvetica Neue" w:hAnsi="Helvetica Neue" w:cs="Helvetica Neue"/>
          <w:color w:val="0E0E0E"/>
          <w:sz w:val="26"/>
          <w:szCs w:val="26"/>
          <w:lang w:val="en-US"/>
        </w:rPr>
      </w:pPr>
      <w:r>
        <w:rPr>
          <w:rFonts w:ascii="Helvetica Neue" w:hAnsi="Helvetica Neue" w:cs="Helvetica Neue"/>
          <w:b/>
          <w:bCs/>
          <w:color w:val="0E0E0E"/>
          <w:sz w:val="32"/>
          <w:szCs w:val="32"/>
          <w:lang w:val="en-US"/>
        </w:rPr>
        <w:t>4.    Project milestones and objectives</w:t>
      </w:r>
    </w:p>
    <w:p w14:paraId="29897B8D" w14:textId="77777777" w:rsidR="00F9552D" w:rsidRDefault="00F9552D" w:rsidP="00F9552D">
      <w:pPr>
        <w:widowControl w:val="0"/>
        <w:autoSpaceDE w:val="0"/>
        <w:autoSpaceDN w:val="0"/>
        <w:adjustRightInd w:val="0"/>
        <w:rPr>
          <w:rFonts w:ascii="Helvetica Neue" w:hAnsi="Helvetica Neue" w:cs="Helvetica Neue"/>
          <w:color w:val="0E0E0E"/>
          <w:sz w:val="26"/>
          <w:szCs w:val="26"/>
          <w:lang w:val="en-US"/>
        </w:rPr>
      </w:pPr>
      <w:r>
        <w:rPr>
          <w:rFonts w:ascii="Helvetica Neue" w:hAnsi="Helvetica Neue" w:cs="Helvetica Neue"/>
          <w:b/>
          <w:bCs/>
          <w:color w:val="0E0E0E"/>
          <w:sz w:val="32"/>
          <w:szCs w:val="32"/>
          <w:lang w:val="en-US"/>
        </w:rPr>
        <w:t>5.    Deployment</w:t>
      </w:r>
    </w:p>
    <w:p w14:paraId="1A5586FF" w14:textId="77777777" w:rsidR="00F9552D" w:rsidRDefault="00F9552D" w:rsidP="00F9552D">
      <w:pPr>
        <w:widowControl w:val="0"/>
        <w:autoSpaceDE w:val="0"/>
        <w:autoSpaceDN w:val="0"/>
        <w:adjustRightInd w:val="0"/>
        <w:rPr>
          <w:rFonts w:ascii="Helvetica Neue" w:hAnsi="Helvetica Neue" w:cs="Helvetica Neue"/>
          <w:color w:val="0E0E0E"/>
          <w:sz w:val="26"/>
          <w:szCs w:val="26"/>
          <w:lang w:val="en-US"/>
        </w:rPr>
      </w:pPr>
      <w:r>
        <w:rPr>
          <w:rFonts w:ascii="Helvetica Neue" w:hAnsi="Helvetica Neue" w:cs="Helvetica Neue"/>
          <w:b/>
          <w:bCs/>
          <w:color w:val="0E0E0E"/>
          <w:sz w:val="32"/>
          <w:szCs w:val="32"/>
          <w:lang w:val="en-US"/>
        </w:rPr>
        <w:t>6.    Lessons learned</w:t>
      </w:r>
    </w:p>
    <w:p w14:paraId="25A5B90E" w14:textId="5E28B602" w:rsidR="00F9552D" w:rsidRPr="00F93C3A" w:rsidRDefault="00F9552D" w:rsidP="00F9552D">
      <w:pPr>
        <w:rPr>
          <w:rFonts w:ascii="Helvetica Neue" w:hAnsi="Helvetica Neue" w:cs="Helvetica Neue"/>
          <w:b/>
          <w:bCs/>
          <w:i/>
          <w:iCs/>
          <w:sz w:val="28"/>
          <w:szCs w:val="28"/>
          <w:lang w:val="en-US"/>
        </w:rPr>
      </w:pPr>
      <w:r>
        <w:rPr>
          <w:rFonts w:ascii="Helvetica Neue" w:hAnsi="Helvetica Neue" w:cs="Helvetica Neue"/>
          <w:color w:val="0E0E0E"/>
          <w:sz w:val="32"/>
          <w:szCs w:val="32"/>
          <w:lang w:val="en-US"/>
        </w:rPr>
        <w:t>***********************************************************</w:t>
      </w:r>
    </w:p>
    <w:p w14:paraId="313324A6" w14:textId="77777777" w:rsidR="00F9552D" w:rsidRPr="00F93C3A" w:rsidRDefault="00F9552D" w:rsidP="00F9552D">
      <w:pPr>
        <w:rPr>
          <w:sz w:val="28"/>
          <w:szCs w:val="28"/>
        </w:rPr>
      </w:pPr>
    </w:p>
    <w:p w14:paraId="1211B8DE" w14:textId="77777777" w:rsidR="00F9552D" w:rsidRDefault="00F9552D" w:rsidP="00F9552D"/>
    <w:p w14:paraId="4CEDD7D7" w14:textId="77777777" w:rsidR="00F9552D" w:rsidRDefault="00F9552D" w:rsidP="00F9552D">
      <w:pPr>
        <w:widowControl w:val="0"/>
        <w:autoSpaceDE w:val="0"/>
        <w:autoSpaceDN w:val="0"/>
        <w:adjustRightInd w:val="0"/>
        <w:ind w:firstLine="720"/>
        <w:rPr>
          <w:rFonts w:ascii="Helvetica Neue" w:hAnsi="Helvetica Neue" w:cs="Helvetica Neue"/>
          <w:b/>
          <w:bCs/>
          <w:color w:val="0E0E0E"/>
          <w:sz w:val="38"/>
          <w:szCs w:val="38"/>
          <w:lang w:val="en-US"/>
        </w:rPr>
      </w:pPr>
      <w:r>
        <w:rPr>
          <w:rFonts w:ascii="Helvetica Neue" w:hAnsi="Helvetica Neue" w:cs="Helvetica Neue"/>
          <w:b/>
          <w:bCs/>
          <w:color w:val="0E0E0E"/>
          <w:sz w:val="32"/>
          <w:szCs w:val="32"/>
          <w:lang w:val="en-US"/>
        </w:rPr>
        <w:t>1.</w:t>
      </w:r>
      <w:r>
        <w:rPr>
          <w:rFonts w:ascii="Times New Roman" w:hAnsi="Times New Roman" w:cs="Times New Roman"/>
          <w:color w:val="0E0E0E"/>
          <w:sz w:val="18"/>
          <w:szCs w:val="18"/>
          <w:lang w:val="en-US"/>
        </w:rPr>
        <w:t xml:space="preserve">     </w:t>
      </w:r>
      <w:r>
        <w:rPr>
          <w:rFonts w:ascii="Helvetica Neue" w:hAnsi="Helvetica Neue" w:cs="Helvetica Neue"/>
          <w:b/>
          <w:bCs/>
          <w:color w:val="0E0E0E"/>
          <w:sz w:val="32"/>
          <w:szCs w:val="32"/>
          <w:lang w:val="en-US"/>
        </w:rPr>
        <w:t>Introduction</w:t>
      </w:r>
    </w:p>
    <w:p w14:paraId="5B7E3FFA" w14:textId="77777777" w:rsidR="00F9552D" w:rsidRDefault="00F9552D" w:rsidP="00F9552D">
      <w:pPr>
        <w:widowControl w:val="0"/>
        <w:autoSpaceDE w:val="0"/>
        <w:autoSpaceDN w:val="0"/>
        <w:adjustRightInd w:val="0"/>
        <w:ind w:left="1013"/>
        <w:rPr>
          <w:rFonts w:ascii="Helvetica Neue" w:hAnsi="Helvetica Neue" w:cs="Helvetica Neue"/>
          <w:color w:val="0E0E0E"/>
          <w:sz w:val="26"/>
          <w:szCs w:val="26"/>
          <w:lang w:val="en-US"/>
        </w:rPr>
      </w:pPr>
      <w:r>
        <w:rPr>
          <w:rFonts w:ascii="Helvetica Neue" w:hAnsi="Helvetica Neue" w:cs="Helvetica Neue"/>
          <w:color w:val="0E0E0E"/>
          <w:sz w:val="32"/>
          <w:szCs w:val="32"/>
          <w:lang w:val="en-US"/>
        </w:rPr>
        <w:t>The main purpose of project is to do dynamic testing the program considering us as a professional programmer. It will allow us to be familiar in future working environment, more importantly in a group. Everything should be planned and divide task equally in the team members.</w:t>
      </w:r>
    </w:p>
    <w:p w14:paraId="156930BD" w14:textId="77777777" w:rsidR="00F9552D" w:rsidRDefault="00F9552D" w:rsidP="00F9552D">
      <w:pPr>
        <w:widowControl w:val="0"/>
        <w:autoSpaceDE w:val="0"/>
        <w:autoSpaceDN w:val="0"/>
        <w:adjustRightInd w:val="0"/>
        <w:ind w:left="1013" w:hanging="1014"/>
        <w:rPr>
          <w:rFonts w:ascii="Helvetica Neue" w:hAnsi="Helvetica Neue" w:cs="Helvetica Neue"/>
          <w:color w:val="0E0E0E"/>
          <w:sz w:val="26"/>
          <w:szCs w:val="26"/>
          <w:lang w:val="en-US"/>
        </w:rPr>
      </w:pPr>
      <w:r>
        <w:rPr>
          <w:rFonts w:ascii="Helvetica Neue" w:hAnsi="Helvetica Neue" w:cs="Helvetica Neue"/>
          <w:color w:val="0E0E0E"/>
          <w:sz w:val="32"/>
          <w:szCs w:val="32"/>
          <w:lang w:val="en-US"/>
        </w:rPr>
        <w:t> </w:t>
      </w:r>
    </w:p>
    <w:p w14:paraId="7F7F911B" w14:textId="77777777" w:rsidR="00F9552D" w:rsidRDefault="00F9552D" w:rsidP="00F9552D">
      <w:pPr>
        <w:widowControl w:val="0"/>
        <w:autoSpaceDE w:val="0"/>
        <w:autoSpaceDN w:val="0"/>
        <w:adjustRightInd w:val="0"/>
        <w:ind w:firstLine="720"/>
        <w:rPr>
          <w:rFonts w:ascii="Helvetica Neue" w:hAnsi="Helvetica Neue" w:cs="Helvetica Neue"/>
          <w:b/>
          <w:bCs/>
          <w:color w:val="0E0E0E"/>
          <w:sz w:val="38"/>
          <w:szCs w:val="38"/>
          <w:lang w:val="en-US"/>
        </w:rPr>
      </w:pPr>
      <w:r>
        <w:rPr>
          <w:rFonts w:ascii="Helvetica Neue" w:hAnsi="Helvetica Neue" w:cs="Helvetica Neue"/>
          <w:b/>
          <w:bCs/>
          <w:color w:val="0E0E0E"/>
          <w:sz w:val="32"/>
          <w:szCs w:val="32"/>
          <w:lang w:val="en-US"/>
        </w:rPr>
        <w:t>2.</w:t>
      </w:r>
      <w:r>
        <w:rPr>
          <w:rFonts w:ascii="Times New Roman" w:hAnsi="Times New Roman" w:cs="Times New Roman"/>
          <w:color w:val="0E0E0E"/>
          <w:sz w:val="18"/>
          <w:szCs w:val="18"/>
          <w:lang w:val="en-US"/>
        </w:rPr>
        <w:t xml:space="preserve">     </w:t>
      </w:r>
      <w:r>
        <w:rPr>
          <w:rFonts w:ascii="Helvetica Neue" w:hAnsi="Helvetica Neue" w:cs="Helvetica Neue"/>
          <w:b/>
          <w:bCs/>
          <w:color w:val="0E0E0E"/>
          <w:sz w:val="32"/>
          <w:szCs w:val="32"/>
          <w:lang w:val="en-US"/>
        </w:rPr>
        <w:t xml:space="preserve">Project </w:t>
      </w:r>
      <w:proofErr w:type="spellStart"/>
      <w:r>
        <w:rPr>
          <w:rFonts w:ascii="Helvetica Neue" w:hAnsi="Helvetica Neue" w:cs="Helvetica Neue"/>
          <w:b/>
          <w:bCs/>
          <w:color w:val="0E0E0E"/>
          <w:sz w:val="32"/>
          <w:szCs w:val="32"/>
          <w:lang w:val="en-US"/>
        </w:rPr>
        <w:t>Organisation</w:t>
      </w:r>
      <w:proofErr w:type="spellEnd"/>
    </w:p>
    <w:p w14:paraId="5BEEBFD4" w14:textId="77777777" w:rsidR="00F9552D" w:rsidRDefault="00F9552D" w:rsidP="00F9552D">
      <w:pPr>
        <w:widowControl w:val="0"/>
        <w:autoSpaceDE w:val="0"/>
        <w:autoSpaceDN w:val="0"/>
        <w:adjustRightInd w:val="0"/>
        <w:rPr>
          <w:rFonts w:ascii="Helvetica Neue" w:hAnsi="Helvetica Neue" w:cs="Helvetica Neue"/>
          <w:color w:val="0E0E0E"/>
          <w:sz w:val="26"/>
          <w:szCs w:val="26"/>
          <w:lang w:val="en-US"/>
        </w:rPr>
      </w:pPr>
      <w:r>
        <w:rPr>
          <w:rFonts w:ascii="Helvetica Neue" w:hAnsi="Helvetica Neue" w:cs="Helvetica Neue"/>
          <w:color w:val="0E0E0E"/>
          <w:sz w:val="32"/>
          <w:szCs w:val="32"/>
          <w:lang w:val="en-US"/>
        </w:rPr>
        <w:t> </w:t>
      </w:r>
    </w:p>
    <w:p w14:paraId="71420E24" w14:textId="77777777" w:rsidR="00F9552D" w:rsidRDefault="00F9552D" w:rsidP="00F9552D">
      <w:pPr>
        <w:widowControl w:val="0"/>
        <w:autoSpaceDE w:val="0"/>
        <w:autoSpaceDN w:val="0"/>
        <w:adjustRightInd w:val="0"/>
        <w:ind w:firstLine="720"/>
        <w:rPr>
          <w:rFonts w:ascii="Helvetica Neue" w:hAnsi="Helvetica Neue" w:cs="Helvetica Neue"/>
          <w:color w:val="0E0E0E"/>
          <w:sz w:val="26"/>
          <w:szCs w:val="26"/>
          <w:lang w:val="en-US"/>
        </w:rPr>
      </w:pPr>
      <w:r>
        <w:rPr>
          <w:rFonts w:ascii="Helvetica Neue" w:hAnsi="Helvetica Neue" w:cs="Helvetica Neue"/>
          <w:color w:val="0E0E0E"/>
          <w:sz w:val="32"/>
          <w:szCs w:val="32"/>
          <w:lang w:val="en-US"/>
        </w:rPr>
        <w:t>Team members:</w:t>
      </w:r>
    </w:p>
    <w:p w14:paraId="0E256B06" w14:textId="77777777" w:rsidR="00F9552D" w:rsidRDefault="00F9552D" w:rsidP="00F9552D">
      <w:pPr>
        <w:widowControl w:val="0"/>
        <w:autoSpaceDE w:val="0"/>
        <w:autoSpaceDN w:val="0"/>
        <w:adjustRightInd w:val="0"/>
        <w:rPr>
          <w:rFonts w:ascii="Helvetica Neue" w:hAnsi="Helvetica Neue" w:cs="Helvetica Neue"/>
          <w:color w:val="0E0E0E"/>
          <w:sz w:val="26"/>
          <w:szCs w:val="26"/>
          <w:lang w:val="en-US"/>
        </w:rPr>
      </w:pPr>
      <w:r>
        <w:rPr>
          <w:rFonts w:ascii="Helvetica Neue" w:hAnsi="Helvetica Neue" w:cs="Helvetica Neue"/>
          <w:color w:val="0E0E0E"/>
          <w:sz w:val="32"/>
          <w:szCs w:val="32"/>
          <w:lang w:val="en-US"/>
        </w:rPr>
        <w:t> </w:t>
      </w:r>
    </w:p>
    <w:p w14:paraId="4C87870B" w14:textId="77777777" w:rsidR="00F9552D" w:rsidRDefault="00F9552D" w:rsidP="00F9552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0E0E0E"/>
          <w:sz w:val="26"/>
          <w:szCs w:val="26"/>
          <w:lang w:val="en-US"/>
        </w:rPr>
      </w:pPr>
      <w:proofErr w:type="spellStart"/>
      <w:r>
        <w:rPr>
          <w:rFonts w:ascii="Helvetica Neue" w:hAnsi="Helvetica Neue" w:cs="Helvetica Neue"/>
          <w:b/>
          <w:bCs/>
          <w:color w:val="0E0E0E"/>
          <w:sz w:val="32"/>
          <w:szCs w:val="32"/>
          <w:lang w:val="en-US"/>
        </w:rPr>
        <w:t>Ju</w:t>
      </w:r>
      <w:proofErr w:type="spellEnd"/>
      <w:r>
        <w:rPr>
          <w:rFonts w:ascii="Helvetica Neue" w:hAnsi="Helvetica Neue" w:cs="Helvetica Neue"/>
          <w:b/>
          <w:bCs/>
          <w:color w:val="0E0E0E"/>
          <w:sz w:val="32"/>
          <w:szCs w:val="32"/>
          <w:lang w:val="en-US"/>
        </w:rPr>
        <w:t xml:space="preserve"> Hun Lee (Author) </w:t>
      </w:r>
      <w:r>
        <w:rPr>
          <w:rFonts w:ascii="Helvetica Neue" w:hAnsi="Helvetica Neue" w:cs="Helvetica Neue"/>
          <w:color w:val="0E0E0E"/>
          <w:sz w:val="32"/>
          <w:szCs w:val="32"/>
          <w:lang w:val="en-US"/>
        </w:rPr>
        <w:t xml:space="preserve">– </w:t>
      </w:r>
      <w:r>
        <w:rPr>
          <w:rFonts w:ascii="Helvetica Neue" w:hAnsi="Helvetica Neue" w:cs="Helvetica Neue"/>
          <w:color w:val="0C0C0C"/>
          <w:sz w:val="32"/>
          <w:szCs w:val="32"/>
          <w:lang w:val="en-US"/>
        </w:rPr>
        <w:t>Responsible for the whole process of developing system as well as management of the project and team members.</w:t>
      </w:r>
    </w:p>
    <w:p w14:paraId="06547DE0" w14:textId="77777777" w:rsidR="00F9552D" w:rsidRDefault="00F9552D" w:rsidP="00F9552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0E0E0E"/>
          <w:sz w:val="26"/>
          <w:szCs w:val="26"/>
          <w:lang w:val="en-US"/>
        </w:rPr>
      </w:pPr>
      <w:r>
        <w:rPr>
          <w:rFonts w:ascii="Helvetica Neue" w:hAnsi="Helvetica Neue" w:cs="Helvetica Neue"/>
          <w:b/>
          <w:bCs/>
          <w:color w:val="0E0E0E"/>
          <w:sz w:val="32"/>
          <w:szCs w:val="32"/>
          <w:lang w:val="en-US"/>
        </w:rPr>
        <w:t xml:space="preserve">Kamal Raj </w:t>
      </w:r>
      <w:proofErr w:type="spellStart"/>
      <w:r>
        <w:rPr>
          <w:rFonts w:ascii="Helvetica Neue" w:hAnsi="Helvetica Neue" w:cs="Helvetica Neue"/>
          <w:b/>
          <w:bCs/>
          <w:color w:val="0E0E0E"/>
          <w:sz w:val="32"/>
          <w:szCs w:val="32"/>
          <w:lang w:val="en-US"/>
        </w:rPr>
        <w:t>Kandel</w:t>
      </w:r>
      <w:proofErr w:type="spellEnd"/>
      <w:r>
        <w:rPr>
          <w:rFonts w:ascii="Helvetica Neue" w:hAnsi="Helvetica Neue" w:cs="Helvetica Neue"/>
          <w:b/>
          <w:bCs/>
          <w:color w:val="0E0E0E"/>
          <w:sz w:val="32"/>
          <w:szCs w:val="32"/>
          <w:lang w:val="en-US"/>
        </w:rPr>
        <w:t xml:space="preserve"> (Reviewer) – </w:t>
      </w:r>
      <w:r>
        <w:rPr>
          <w:rFonts w:ascii="Helvetica Neue" w:hAnsi="Helvetica Neue" w:cs="Helvetica Neue"/>
          <w:color w:val="0C0C0C"/>
          <w:sz w:val="32"/>
          <w:szCs w:val="32"/>
          <w:lang w:val="en-US"/>
        </w:rPr>
        <w:t xml:space="preserve">Responsible for reviewing at developing process, testing and </w:t>
      </w:r>
      <w:r>
        <w:rPr>
          <w:rFonts w:ascii="Helvetica Neue" w:hAnsi="Helvetica Neue" w:cs="Helvetica Neue"/>
          <w:color w:val="0C0C0C"/>
          <w:sz w:val="32"/>
          <w:szCs w:val="32"/>
          <w:lang w:val="en-US"/>
        </w:rPr>
        <w:lastRenderedPageBreak/>
        <w:t>reviewing of the project system.</w:t>
      </w:r>
    </w:p>
    <w:p w14:paraId="726DBBC9" w14:textId="77777777" w:rsidR="00F9552D" w:rsidRDefault="00F9552D" w:rsidP="00F9552D">
      <w:pPr>
        <w:widowControl w:val="0"/>
        <w:numPr>
          <w:ilvl w:val="0"/>
          <w:numId w:val="4"/>
        </w:numPr>
        <w:tabs>
          <w:tab w:val="left" w:pos="220"/>
          <w:tab w:val="left" w:pos="720"/>
        </w:tabs>
        <w:autoSpaceDE w:val="0"/>
        <w:autoSpaceDN w:val="0"/>
        <w:adjustRightInd w:val="0"/>
        <w:ind w:hanging="720"/>
        <w:rPr>
          <w:rFonts w:ascii="Helvetica Neue" w:hAnsi="Helvetica Neue" w:cs="Helvetica Neue"/>
          <w:color w:val="0E0E0E"/>
          <w:sz w:val="26"/>
          <w:szCs w:val="26"/>
          <w:lang w:val="en-US"/>
        </w:rPr>
      </w:pPr>
      <w:r>
        <w:rPr>
          <w:rFonts w:ascii="Helvetica Neue" w:hAnsi="Helvetica Neue" w:cs="Helvetica Neue"/>
          <w:b/>
          <w:bCs/>
          <w:color w:val="0E0E0E"/>
          <w:sz w:val="32"/>
          <w:szCs w:val="32"/>
          <w:lang w:val="en-US"/>
        </w:rPr>
        <w:t xml:space="preserve">Amar Adhikari (Mediator) – </w:t>
      </w:r>
      <w:r>
        <w:rPr>
          <w:rFonts w:ascii="Helvetica Neue" w:hAnsi="Helvetica Neue" w:cs="Helvetica Neue"/>
          <w:color w:val="0E0E0E"/>
          <w:sz w:val="32"/>
          <w:szCs w:val="32"/>
          <w:lang w:val="en-US"/>
        </w:rPr>
        <w:t>Responsible for analyzing, reviewing and documenting of a project throughout its lifecycle as well as assisting other members.</w:t>
      </w:r>
    </w:p>
    <w:p w14:paraId="76C9FDCF" w14:textId="77777777" w:rsidR="00F9552D" w:rsidRDefault="00F9552D" w:rsidP="00F9552D">
      <w:pPr>
        <w:widowControl w:val="0"/>
        <w:autoSpaceDE w:val="0"/>
        <w:autoSpaceDN w:val="0"/>
        <w:adjustRightInd w:val="0"/>
        <w:ind w:left="1322" w:hanging="1323"/>
        <w:rPr>
          <w:rFonts w:ascii="Helvetica Neue" w:hAnsi="Helvetica Neue" w:cs="Helvetica Neue"/>
          <w:color w:val="0E0E0E"/>
          <w:sz w:val="26"/>
          <w:szCs w:val="26"/>
          <w:u w:color="0E0E0E"/>
          <w:lang w:val="en-US"/>
        </w:rPr>
      </w:pPr>
      <w:r>
        <w:rPr>
          <w:rFonts w:ascii="Helvetica Neue" w:hAnsi="Helvetica Neue" w:cs="Helvetica Neue"/>
          <w:i/>
          <w:iCs/>
          <w:color w:val="0E0E0E"/>
          <w:sz w:val="32"/>
          <w:szCs w:val="32"/>
          <w:u w:val="single" w:color="0E0E0E"/>
          <w:lang w:val="en-US"/>
        </w:rPr>
        <w:t xml:space="preserve">* Communicating with each other members by using </w:t>
      </w:r>
      <w:proofErr w:type="spellStart"/>
      <w:r>
        <w:rPr>
          <w:rFonts w:ascii="Helvetica Neue" w:hAnsi="Helvetica Neue" w:cs="Helvetica Neue"/>
          <w:i/>
          <w:iCs/>
          <w:color w:val="0E0E0E"/>
          <w:sz w:val="32"/>
          <w:szCs w:val="32"/>
          <w:u w:val="single" w:color="0E0E0E"/>
          <w:lang w:val="en-US"/>
        </w:rPr>
        <w:t>WhatsApp</w:t>
      </w:r>
      <w:proofErr w:type="spellEnd"/>
      <w:r>
        <w:rPr>
          <w:rFonts w:ascii="Helvetica Neue" w:hAnsi="Helvetica Neue" w:cs="Helvetica Neue"/>
          <w:i/>
          <w:iCs/>
          <w:color w:val="0E0E0E"/>
          <w:sz w:val="32"/>
          <w:szCs w:val="32"/>
          <w:u w:val="single" w:color="0E0E0E"/>
          <w:lang w:val="en-US"/>
        </w:rPr>
        <w:t xml:space="preserve"> and Email for information sharing and efficiency of task division.</w:t>
      </w:r>
    </w:p>
    <w:p w14:paraId="3E1AEEB4" w14:textId="77777777" w:rsidR="00F9552D" w:rsidRDefault="00F9552D" w:rsidP="00F9552D">
      <w:pPr>
        <w:widowControl w:val="0"/>
        <w:autoSpaceDE w:val="0"/>
        <w:autoSpaceDN w:val="0"/>
        <w:adjustRightInd w:val="0"/>
        <w:ind w:left="1322" w:hanging="1323"/>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2A4436A6" w14:textId="77777777" w:rsidR="00F9552D" w:rsidRDefault="00F9552D" w:rsidP="00F9552D">
      <w:pPr>
        <w:widowControl w:val="0"/>
        <w:autoSpaceDE w:val="0"/>
        <w:autoSpaceDN w:val="0"/>
        <w:adjustRightInd w:val="0"/>
        <w:ind w:left="1322" w:hanging="1323"/>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Project Sponsor:</w:t>
      </w:r>
    </w:p>
    <w:p w14:paraId="15F14E2E" w14:textId="77777777" w:rsidR="00F9552D" w:rsidRDefault="00F9552D" w:rsidP="00F9552D">
      <w:pPr>
        <w:widowControl w:val="0"/>
        <w:autoSpaceDE w:val="0"/>
        <w:autoSpaceDN w:val="0"/>
        <w:adjustRightInd w:val="0"/>
        <w:ind w:left="1322" w:hanging="1323"/>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65510650" w14:textId="77777777" w:rsidR="00F9552D" w:rsidRDefault="00F9552D" w:rsidP="00F9552D">
      <w:pPr>
        <w:widowControl w:val="0"/>
        <w:numPr>
          <w:ilvl w:val="0"/>
          <w:numId w:val="5"/>
        </w:numPr>
        <w:tabs>
          <w:tab w:val="left" w:pos="220"/>
          <w:tab w:val="left" w:pos="720"/>
        </w:tabs>
        <w:autoSpaceDE w:val="0"/>
        <w:autoSpaceDN w:val="0"/>
        <w:adjustRightInd w:val="0"/>
        <w:ind w:hanging="720"/>
        <w:rPr>
          <w:rFonts w:ascii="Helvetica Neue" w:hAnsi="Helvetica Neue" w:cs="Helvetica Neue"/>
          <w:color w:val="0E0E0E"/>
          <w:sz w:val="26"/>
          <w:szCs w:val="26"/>
          <w:u w:color="0E0E0E"/>
          <w:lang w:val="en-US"/>
        </w:rPr>
      </w:pPr>
      <w:proofErr w:type="spellStart"/>
      <w:r>
        <w:rPr>
          <w:rFonts w:ascii="Helvetica Neue" w:hAnsi="Helvetica Neue" w:cs="Helvetica Neue"/>
          <w:b/>
          <w:bCs/>
          <w:color w:val="1C1074"/>
          <w:sz w:val="32"/>
          <w:szCs w:val="32"/>
          <w:u w:color="0E0E0E"/>
          <w:lang w:val="en-US"/>
        </w:rPr>
        <w:t>Dr</w:t>
      </w:r>
      <w:proofErr w:type="spellEnd"/>
      <w:r>
        <w:rPr>
          <w:rFonts w:ascii="Helvetica Neue" w:hAnsi="Helvetica Neue" w:cs="Helvetica Neue"/>
          <w:b/>
          <w:bCs/>
          <w:color w:val="1C1074"/>
          <w:sz w:val="32"/>
          <w:szCs w:val="32"/>
          <w:u w:color="0E0E0E"/>
          <w:lang w:val="en-US"/>
        </w:rPr>
        <w:t xml:space="preserve"> Frank </w:t>
      </w:r>
      <w:proofErr w:type="spellStart"/>
      <w:r>
        <w:rPr>
          <w:rFonts w:ascii="Helvetica Neue" w:hAnsi="Helvetica Neue" w:cs="Helvetica Neue"/>
          <w:b/>
          <w:bCs/>
          <w:color w:val="1C1074"/>
          <w:sz w:val="32"/>
          <w:szCs w:val="32"/>
          <w:u w:color="0E0E0E"/>
          <w:lang w:val="en-US"/>
        </w:rPr>
        <w:t>Moisiadis</w:t>
      </w:r>
      <w:proofErr w:type="spellEnd"/>
      <w:r>
        <w:rPr>
          <w:rFonts w:ascii="Helvetica Neue" w:hAnsi="Helvetica Neue" w:cs="Helvetica Neue"/>
          <w:b/>
          <w:bCs/>
          <w:color w:val="0E0E0E"/>
          <w:sz w:val="32"/>
          <w:szCs w:val="32"/>
          <w:u w:color="0E0E0E"/>
          <w:lang w:val="en-US"/>
        </w:rPr>
        <w:t xml:space="preserve"> (Sponsor) – </w:t>
      </w:r>
      <w:r>
        <w:rPr>
          <w:rFonts w:ascii="Helvetica Neue" w:hAnsi="Helvetica Neue" w:cs="Helvetica Neue"/>
          <w:color w:val="0E0E0E"/>
          <w:sz w:val="32"/>
          <w:szCs w:val="32"/>
          <w:u w:color="0E0E0E"/>
          <w:lang w:val="en-US"/>
        </w:rPr>
        <w:t>Sign off at every step of the project and monitor the progress of the project. Ensure whether the direction of project is heading right and provide feedback and advice during the project.</w:t>
      </w:r>
    </w:p>
    <w:p w14:paraId="706C0F77" w14:textId="77777777" w:rsidR="00F9552D" w:rsidRDefault="00F9552D" w:rsidP="00F9552D">
      <w:pPr>
        <w:widowControl w:val="0"/>
        <w:autoSpaceDE w:val="0"/>
        <w:autoSpaceDN w:val="0"/>
        <w:adjustRightInd w:val="0"/>
        <w:ind w:left="1322" w:hanging="1323"/>
        <w:rPr>
          <w:rFonts w:ascii="Helvetica Neue" w:hAnsi="Helvetica Neue" w:cs="Helvetica Neue"/>
          <w:color w:val="0E0E0E"/>
          <w:sz w:val="26"/>
          <w:szCs w:val="26"/>
          <w:u w:color="0E0E0E"/>
          <w:lang w:val="en-US"/>
        </w:rPr>
      </w:pPr>
      <w:r>
        <w:rPr>
          <w:rFonts w:ascii="Helvetica Neue" w:hAnsi="Helvetica Neue" w:cs="Helvetica Neue"/>
          <w:i/>
          <w:iCs/>
          <w:color w:val="0E0E0E"/>
          <w:sz w:val="32"/>
          <w:szCs w:val="32"/>
          <w:u w:val="single" w:color="0E0E0E"/>
          <w:lang w:val="en-US"/>
        </w:rPr>
        <w:t xml:space="preserve">* Communicating with a project team, giving feedback and monitor the process by using </w:t>
      </w:r>
      <w:proofErr w:type="spellStart"/>
      <w:r>
        <w:rPr>
          <w:rFonts w:ascii="Helvetica Neue" w:hAnsi="Helvetica Neue" w:cs="Helvetica Neue"/>
          <w:i/>
          <w:iCs/>
          <w:color w:val="0E0E0E"/>
          <w:sz w:val="32"/>
          <w:szCs w:val="32"/>
          <w:u w:val="single" w:color="0E0E0E"/>
          <w:lang w:val="en-US"/>
        </w:rPr>
        <w:t>WhatsApp</w:t>
      </w:r>
      <w:proofErr w:type="spellEnd"/>
      <w:r>
        <w:rPr>
          <w:rFonts w:ascii="Helvetica Neue" w:hAnsi="Helvetica Neue" w:cs="Helvetica Neue"/>
          <w:i/>
          <w:iCs/>
          <w:color w:val="0E0E0E"/>
          <w:sz w:val="32"/>
          <w:szCs w:val="32"/>
          <w:u w:val="single" w:color="0E0E0E"/>
          <w:lang w:val="en-US"/>
        </w:rPr>
        <w:t>, E-mail, and regular meeting every week</w:t>
      </w:r>
    </w:p>
    <w:p w14:paraId="7C9A315A" w14:textId="77777777" w:rsidR="00F9552D" w:rsidRDefault="00F9552D" w:rsidP="00F9552D">
      <w:pPr>
        <w:widowControl w:val="0"/>
        <w:autoSpaceDE w:val="0"/>
        <w:autoSpaceDN w:val="0"/>
        <w:adjustRightInd w:val="0"/>
        <w:ind w:left="1322" w:hanging="1323"/>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426443E7" w14:textId="77777777" w:rsidR="00F9552D" w:rsidRDefault="00F9552D" w:rsidP="00F9552D">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1B8DD8A6" w14:textId="77777777" w:rsidR="00F9552D" w:rsidRDefault="00F9552D" w:rsidP="00F9552D">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2BBD2914" w14:textId="77777777" w:rsidR="00F9552D" w:rsidRDefault="00F9552D" w:rsidP="00F9552D">
      <w:pPr>
        <w:widowControl w:val="0"/>
        <w:autoSpaceDE w:val="0"/>
        <w:autoSpaceDN w:val="0"/>
        <w:adjustRightInd w:val="0"/>
        <w:rPr>
          <w:rFonts w:ascii="Helvetica Neue" w:hAnsi="Helvetica Neue" w:cs="Helvetica Neue"/>
          <w:b/>
          <w:bCs/>
          <w:color w:val="0E0E0E"/>
          <w:sz w:val="38"/>
          <w:szCs w:val="38"/>
          <w:u w:color="0E0E0E"/>
          <w:lang w:val="en-US"/>
        </w:rPr>
      </w:pPr>
      <w:r>
        <w:rPr>
          <w:rFonts w:ascii="Helvetica Neue" w:hAnsi="Helvetica Neue" w:cs="Helvetica Neue"/>
          <w:b/>
          <w:bCs/>
          <w:color w:val="0E0E0E"/>
          <w:sz w:val="32"/>
          <w:szCs w:val="32"/>
          <w:u w:color="0E0E0E"/>
          <w:lang w:val="en-US"/>
        </w:rPr>
        <w:t>3.</w:t>
      </w:r>
      <w:r>
        <w:rPr>
          <w:rFonts w:ascii="Times New Roman" w:hAnsi="Times New Roman" w:cs="Times New Roman"/>
          <w:color w:val="0E0E0E"/>
          <w:sz w:val="18"/>
          <w:szCs w:val="18"/>
          <w:u w:color="0E0E0E"/>
          <w:lang w:val="en-US"/>
        </w:rPr>
        <w:t xml:space="preserve">     </w:t>
      </w:r>
      <w:r>
        <w:rPr>
          <w:rFonts w:ascii="Helvetica Neue" w:hAnsi="Helvetica Neue" w:cs="Helvetica Neue"/>
          <w:b/>
          <w:bCs/>
          <w:color w:val="0E0E0E"/>
          <w:sz w:val="32"/>
          <w:szCs w:val="32"/>
          <w:u w:color="0E0E0E"/>
          <w:lang w:val="en-US"/>
        </w:rPr>
        <w:t>Project practices and measurements</w:t>
      </w:r>
    </w:p>
    <w:p w14:paraId="12DDB6C4" w14:textId="77777777" w:rsidR="00F9552D" w:rsidRDefault="00F9552D" w:rsidP="00F9552D">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5EB93027" w14:textId="77777777" w:rsidR="00F9552D" w:rsidRDefault="00F9552D" w:rsidP="00F9552D">
      <w:pPr>
        <w:widowControl w:val="0"/>
        <w:autoSpaceDE w:val="0"/>
        <w:autoSpaceDN w:val="0"/>
        <w:adjustRightInd w:val="0"/>
        <w:rPr>
          <w:rFonts w:ascii="Helvetica Neue" w:hAnsi="Helvetica Neue" w:cs="Helvetica Neue"/>
          <w:b/>
          <w:bCs/>
          <w:color w:val="0E0E0E"/>
          <w:sz w:val="32"/>
          <w:szCs w:val="32"/>
          <w:u w:color="0E0E0E"/>
          <w:lang w:val="en-US"/>
        </w:rPr>
      </w:pPr>
      <w:r>
        <w:rPr>
          <w:rFonts w:ascii="Arial" w:hAnsi="Arial" w:cs="Arial"/>
          <w:b/>
          <w:bCs/>
          <w:color w:val="0E0E0E"/>
          <w:sz w:val="29"/>
          <w:szCs w:val="29"/>
          <w:u w:color="0E0E0E"/>
          <w:lang w:val="en-US"/>
        </w:rPr>
        <w:t>I.</w:t>
      </w:r>
      <w:r>
        <w:rPr>
          <w:rFonts w:ascii="Times New Roman" w:hAnsi="Times New Roman" w:cs="Times New Roman"/>
          <w:color w:val="0E0E0E"/>
          <w:sz w:val="18"/>
          <w:szCs w:val="18"/>
          <w:u w:color="0E0E0E"/>
          <w:lang w:val="en-US"/>
        </w:rPr>
        <w:t xml:space="preserve">       </w:t>
      </w:r>
      <w:r>
        <w:rPr>
          <w:rFonts w:ascii="Arial" w:hAnsi="Arial" w:cs="Arial"/>
          <w:b/>
          <w:bCs/>
          <w:color w:val="0E0E0E"/>
          <w:sz w:val="32"/>
          <w:szCs w:val="32"/>
          <w:u w:color="0E0E0E"/>
          <w:lang w:val="en-US"/>
        </w:rPr>
        <w:t>Initial Phase:</w:t>
      </w:r>
    </w:p>
    <w:p w14:paraId="017935CB" w14:textId="77777777" w:rsidR="00F9552D" w:rsidRDefault="00F9552D" w:rsidP="00F9552D">
      <w:pPr>
        <w:widowControl w:val="0"/>
        <w:autoSpaceDE w:val="0"/>
        <w:autoSpaceDN w:val="0"/>
        <w:adjustRightInd w:val="0"/>
        <w:ind w:left="1066" w:hanging="346"/>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The task is to correct the errors in the programs and give suggestions for better improvement.</w:t>
      </w:r>
    </w:p>
    <w:p w14:paraId="22115642" w14:textId="77777777" w:rsidR="00F9552D" w:rsidRDefault="00F9552D" w:rsidP="00F9552D">
      <w:pPr>
        <w:widowControl w:val="0"/>
        <w:autoSpaceDE w:val="0"/>
        <w:autoSpaceDN w:val="0"/>
        <w:adjustRightInd w:val="0"/>
        <w:ind w:left="1133" w:hanging="1134"/>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0E26ED95" w14:textId="77777777" w:rsidR="00F9552D" w:rsidRDefault="00F9552D" w:rsidP="00F9552D">
      <w:pPr>
        <w:widowControl w:val="0"/>
        <w:autoSpaceDE w:val="0"/>
        <w:autoSpaceDN w:val="0"/>
        <w:adjustRightInd w:val="0"/>
        <w:rPr>
          <w:rFonts w:ascii="Helvetica Neue" w:hAnsi="Helvetica Neue" w:cs="Helvetica Neue"/>
          <w:b/>
          <w:bCs/>
          <w:color w:val="0E0E0E"/>
          <w:sz w:val="32"/>
          <w:szCs w:val="32"/>
          <w:u w:color="0E0E0E"/>
          <w:lang w:val="en-US"/>
        </w:rPr>
      </w:pPr>
      <w:r>
        <w:rPr>
          <w:rFonts w:ascii="Arial" w:hAnsi="Arial" w:cs="Arial"/>
          <w:b/>
          <w:bCs/>
          <w:color w:val="0E0E0E"/>
          <w:sz w:val="29"/>
          <w:szCs w:val="29"/>
          <w:u w:color="0E0E0E"/>
          <w:lang w:val="en-US"/>
        </w:rPr>
        <w:t>II.</w:t>
      </w:r>
      <w:r>
        <w:rPr>
          <w:rFonts w:ascii="Times New Roman" w:hAnsi="Times New Roman" w:cs="Times New Roman"/>
          <w:color w:val="0E0E0E"/>
          <w:sz w:val="18"/>
          <w:szCs w:val="18"/>
          <w:u w:color="0E0E0E"/>
          <w:lang w:val="en-US"/>
        </w:rPr>
        <w:t xml:space="preserve">      </w:t>
      </w:r>
      <w:r>
        <w:rPr>
          <w:rFonts w:ascii="Arial" w:hAnsi="Arial" w:cs="Arial"/>
          <w:b/>
          <w:bCs/>
          <w:color w:val="0E0E0E"/>
          <w:sz w:val="32"/>
          <w:szCs w:val="32"/>
          <w:u w:color="0E0E0E"/>
          <w:lang w:val="en-US"/>
        </w:rPr>
        <w:t>Coding Standards</w:t>
      </w:r>
    </w:p>
    <w:p w14:paraId="067536AD" w14:textId="77777777" w:rsidR="00F9552D" w:rsidRDefault="00F9552D" w:rsidP="00F9552D">
      <w:pPr>
        <w:widowControl w:val="0"/>
        <w:autoSpaceDE w:val="0"/>
        <w:autoSpaceDN w:val="0"/>
        <w:adjustRightInd w:val="0"/>
        <w:ind w:left="1133" w:hanging="1134"/>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JAVA,</w:t>
      </w:r>
    </w:p>
    <w:p w14:paraId="59BF35E5" w14:textId="77777777" w:rsidR="00F9552D" w:rsidRDefault="00F9552D" w:rsidP="00F9552D">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17836660" w14:textId="77777777" w:rsidR="00F9552D" w:rsidRDefault="00F9552D" w:rsidP="00F9552D">
      <w:pPr>
        <w:widowControl w:val="0"/>
        <w:autoSpaceDE w:val="0"/>
        <w:autoSpaceDN w:val="0"/>
        <w:adjustRightInd w:val="0"/>
        <w:rPr>
          <w:rFonts w:ascii="Helvetica Neue" w:hAnsi="Helvetica Neue" w:cs="Helvetica Neue"/>
          <w:b/>
          <w:bCs/>
          <w:color w:val="0E0E0E"/>
          <w:sz w:val="32"/>
          <w:szCs w:val="32"/>
          <w:u w:color="0E0E0E"/>
          <w:lang w:val="en-US"/>
        </w:rPr>
      </w:pPr>
      <w:r>
        <w:rPr>
          <w:rFonts w:ascii="Arial" w:hAnsi="Arial" w:cs="Arial"/>
          <w:b/>
          <w:bCs/>
          <w:color w:val="0E0E0E"/>
          <w:sz w:val="29"/>
          <w:szCs w:val="29"/>
          <w:u w:color="0E0E0E"/>
          <w:lang w:val="en-US"/>
        </w:rPr>
        <w:t>III.</w:t>
      </w:r>
      <w:r>
        <w:rPr>
          <w:rFonts w:ascii="Times New Roman" w:hAnsi="Times New Roman" w:cs="Times New Roman"/>
          <w:color w:val="0E0E0E"/>
          <w:sz w:val="18"/>
          <w:szCs w:val="18"/>
          <w:u w:color="0E0E0E"/>
          <w:lang w:val="en-US"/>
        </w:rPr>
        <w:t xml:space="preserve">    </w:t>
      </w:r>
      <w:r>
        <w:rPr>
          <w:rFonts w:ascii="Arial" w:hAnsi="Arial" w:cs="Arial"/>
          <w:b/>
          <w:bCs/>
          <w:color w:val="0E0E0E"/>
          <w:sz w:val="32"/>
          <w:szCs w:val="32"/>
          <w:u w:color="0E0E0E"/>
          <w:lang w:val="en-US"/>
        </w:rPr>
        <w:t>Development Environment</w:t>
      </w:r>
    </w:p>
    <w:p w14:paraId="26FB3A4E" w14:textId="77777777" w:rsidR="00F9552D" w:rsidRDefault="00F9552D" w:rsidP="00F9552D">
      <w:pPr>
        <w:widowControl w:val="0"/>
        <w:autoSpaceDE w:val="0"/>
        <w:autoSpaceDN w:val="0"/>
        <w:adjustRightInd w:val="0"/>
        <w:ind w:left="1066" w:hanging="346"/>
        <w:rPr>
          <w:rFonts w:ascii="Helvetica Neue" w:hAnsi="Helvetica Neue" w:cs="Helvetica Neue"/>
          <w:color w:val="0E0E0E"/>
          <w:sz w:val="26"/>
          <w:szCs w:val="26"/>
          <w:u w:color="0E0E0E"/>
          <w:lang w:val="en-US"/>
        </w:rPr>
      </w:pPr>
      <w:proofErr w:type="gramStart"/>
      <w:r>
        <w:rPr>
          <w:rFonts w:ascii="Helvetica Neue" w:hAnsi="Helvetica Neue" w:cs="Helvetica Neue"/>
          <w:color w:val="0E0E0E"/>
          <w:sz w:val="32"/>
          <w:szCs w:val="32"/>
          <w:u w:color="0E0E0E"/>
          <w:lang w:val="en-US"/>
        </w:rPr>
        <w:t>Desktop(</w:t>
      </w:r>
      <w:proofErr w:type="gramEnd"/>
      <w:r>
        <w:rPr>
          <w:rFonts w:ascii="Helvetica Neue" w:hAnsi="Helvetica Neue" w:cs="Helvetica Neue"/>
          <w:color w:val="0E0E0E"/>
          <w:sz w:val="32"/>
          <w:szCs w:val="32"/>
          <w:u w:color="0E0E0E"/>
          <w:lang w:val="en-US"/>
        </w:rPr>
        <w:t xml:space="preserve">PC)/Laptop (Running Window or </w:t>
      </w:r>
      <w:proofErr w:type="spellStart"/>
      <w:r>
        <w:rPr>
          <w:rFonts w:ascii="Helvetica Neue" w:hAnsi="Helvetica Neue" w:cs="Helvetica Neue"/>
          <w:color w:val="0E0E0E"/>
          <w:sz w:val="32"/>
          <w:szCs w:val="32"/>
          <w:u w:color="0E0E0E"/>
          <w:lang w:val="en-US"/>
        </w:rPr>
        <w:t>MacOS</w:t>
      </w:r>
      <w:proofErr w:type="spellEnd"/>
      <w:r>
        <w:rPr>
          <w:rFonts w:ascii="Helvetica Neue" w:hAnsi="Helvetica Neue" w:cs="Helvetica Neue"/>
          <w:color w:val="0E0E0E"/>
          <w:sz w:val="32"/>
          <w:szCs w:val="32"/>
          <w:u w:color="0E0E0E"/>
          <w:lang w:val="en-US"/>
        </w:rPr>
        <w:t>) and software development tools (</w:t>
      </w:r>
      <w:proofErr w:type="spellStart"/>
      <w:r>
        <w:rPr>
          <w:rFonts w:ascii="Helvetica Neue" w:hAnsi="Helvetica Neue" w:cs="Helvetica Neue"/>
          <w:color w:val="0E0E0E"/>
          <w:sz w:val="32"/>
          <w:szCs w:val="32"/>
          <w:u w:color="0E0E0E"/>
          <w:lang w:val="en-US"/>
        </w:rPr>
        <w:t>IntelliJ</w:t>
      </w:r>
      <w:proofErr w:type="spellEnd"/>
      <w:r>
        <w:rPr>
          <w:rFonts w:ascii="Helvetica Neue" w:hAnsi="Helvetica Neue" w:cs="Helvetica Neue"/>
          <w:color w:val="0E0E0E"/>
          <w:sz w:val="32"/>
          <w:szCs w:val="32"/>
          <w:u w:color="0E0E0E"/>
          <w:lang w:val="en-US"/>
        </w:rPr>
        <w:t xml:space="preserve">, </w:t>
      </w:r>
      <w:proofErr w:type="spellStart"/>
      <w:r>
        <w:rPr>
          <w:rFonts w:ascii="Helvetica Neue" w:hAnsi="Helvetica Neue" w:cs="Helvetica Neue"/>
          <w:color w:val="0E0E0E"/>
          <w:sz w:val="32"/>
          <w:szCs w:val="32"/>
          <w:u w:color="0E0E0E"/>
          <w:lang w:val="en-US"/>
        </w:rPr>
        <w:t>CheckStyle</w:t>
      </w:r>
      <w:proofErr w:type="spellEnd"/>
      <w:r>
        <w:rPr>
          <w:rFonts w:ascii="Helvetica Neue" w:hAnsi="Helvetica Neue" w:cs="Helvetica Neue"/>
          <w:color w:val="0E0E0E"/>
          <w:sz w:val="32"/>
          <w:szCs w:val="32"/>
          <w:u w:color="0E0E0E"/>
          <w:lang w:val="en-US"/>
        </w:rPr>
        <w:t xml:space="preserve">, </w:t>
      </w:r>
      <w:proofErr w:type="spellStart"/>
      <w:r>
        <w:rPr>
          <w:rFonts w:ascii="Helvetica Neue" w:hAnsi="Helvetica Neue" w:cs="Helvetica Neue"/>
          <w:color w:val="0E0E0E"/>
          <w:sz w:val="32"/>
          <w:szCs w:val="32"/>
          <w:u w:color="0E0E0E"/>
          <w:lang w:val="en-US"/>
        </w:rPr>
        <w:t>GitHub</w:t>
      </w:r>
      <w:proofErr w:type="spellEnd"/>
      <w:r>
        <w:rPr>
          <w:rFonts w:ascii="Helvetica Neue" w:hAnsi="Helvetica Neue" w:cs="Helvetica Neue"/>
          <w:color w:val="0E0E0E"/>
          <w:sz w:val="32"/>
          <w:szCs w:val="32"/>
          <w:u w:color="0E0E0E"/>
          <w:lang w:val="en-US"/>
        </w:rPr>
        <w:t>).</w:t>
      </w:r>
    </w:p>
    <w:p w14:paraId="0EF89C7A" w14:textId="77777777" w:rsidR="00F9552D" w:rsidRDefault="00F9552D" w:rsidP="00F9552D">
      <w:pPr>
        <w:widowControl w:val="0"/>
        <w:autoSpaceDE w:val="0"/>
        <w:autoSpaceDN w:val="0"/>
        <w:adjustRightInd w:val="0"/>
        <w:ind w:left="1066" w:hanging="1067"/>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7297BB80" w14:textId="77777777" w:rsidR="00F9552D" w:rsidRDefault="00F9552D" w:rsidP="00F9552D">
      <w:pPr>
        <w:widowControl w:val="0"/>
        <w:autoSpaceDE w:val="0"/>
        <w:autoSpaceDN w:val="0"/>
        <w:adjustRightInd w:val="0"/>
        <w:rPr>
          <w:rFonts w:ascii="Helvetica Neue" w:hAnsi="Helvetica Neue" w:cs="Helvetica Neue"/>
          <w:b/>
          <w:bCs/>
          <w:color w:val="0E0E0E"/>
          <w:sz w:val="32"/>
          <w:szCs w:val="32"/>
          <w:u w:color="0E0E0E"/>
          <w:lang w:val="en-US"/>
        </w:rPr>
      </w:pPr>
      <w:r>
        <w:rPr>
          <w:rFonts w:ascii="Arial" w:hAnsi="Arial" w:cs="Arial"/>
          <w:b/>
          <w:bCs/>
          <w:color w:val="0E0E0E"/>
          <w:sz w:val="29"/>
          <w:szCs w:val="29"/>
          <w:u w:color="0E0E0E"/>
          <w:lang w:val="en-US"/>
        </w:rPr>
        <w:t>IV.</w:t>
      </w:r>
      <w:r>
        <w:rPr>
          <w:rFonts w:ascii="Times New Roman" w:hAnsi="Times New Roman" w:cs="Times New Roman"/>
          <w:color w:val="0E0E0E"/>
          <w:sz w:val="18"/>
          <w:szCs w:val="18"/>
          <w:u w:color="0E0E0E"/>
          <w:lang w:val="en-US"/>
        </w:rPr>
        <w:t xml:space="preserve">   </w:t>
      </w:r>
      <w:r>
        <w:rPr>
          <w:rFonts w:ascii="Arial" w:hAnsi="Arial" w:cs="Arial"/>
          <w:b/>
          <w:bCs/>
          <w:color w:val="0E0E0E"/>
          <w:sz w:val="32"/>
          <w:szCs w:val="32"/>
          <w:u w:color="0E0E0E"/>
          <w:lang w:val="en-US"/>
        </w:rPr>
        <w:t>Documentation tools</w:t>
      </w:r>
    </w:p>
    <w:p w14:paraId="42010CC5" w14:textId="77777777" w:rsidR="00F9552D" w:rsidRDefault="00F9552D" w:rsidP="00F9552D">
      <w:pPr>
        <w:widowControl w:val="0"/>
        <w:autoSpaceDE w:val="0"/>
        <w:autoSpaceDN w:val="0"/>
        <w:adjustRightInd w:val="0"/>
        <w:ind w:left="1066" w:hanging="346"/>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Every documentation that has been updated will be backed-up and recorded in the project folder. Commenting and annotation of the coding will be short and tidy and recorded where appropriate. Most likely, documentations will be recorded in Microsoft Word 2016 format and update records will be in Excel Format. Guide Documentation for users will be developed in HTML and be uploaded on the website.</w:t>
      </w:r>
    </w:p>
    <w:p w14:paraId="3D53B15E" w14:textId="77777777" w:rsidR="00F9552D" w:rsidRDefault="00F9552D" w:rsidP="00F9552D">
      <w:pPr>
        <w:widowControl w:val="0"/>
        <w:autoSpaceDE w:val="0"/>
        <w:autoSpaceDN w:val="0"/>
        <w:adjustRightInd w:val="0"/>
        <w:ind w:left="1066" w:hanging="1067"/>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4EC827C8" w14:textId="77777777" w:rsidR="00F9552D" w:rsidRDefault="00F9552D" w:rsidP="00F9552D">
      <w:pPr>
        <w:widowControl w:val="0"/>
        <w:autoSpaceDE w:val="0"/>
        <w:autoSpaceDN w:val="0"/>
        <w:adjustRightInd w:val="0"/>
        <w:rPr>
          <w:rFonts w:ascii="Helvetica Neue" w:hAnsi="Helvetica Neue" w:cs="Helvetica Neue"/>
          <w:b/>
          <w:bCs/>
          <w:color w:val="0E0E0E"/>
          <w:sz w:val="32"/>
          <w:szCs w:val="32"/>
          <w:u w:color="0E0E0E"/>
          <w:lang w:val="en-US"/>
        </w:rPr>
      </w:pPr>
      <w:r>
        <w:rPr>
          <w:rFonts w:ascii="Arial" w:hAnsi="Arial" w:cs="Arial"/>
          <w:b/>
          <w:bCs/>
          <w:color w:val="0E0E0E"/>
          <w:sz w:val="29"/>
          <w:szCs w:val="29"/>
          <w:u w:color="0E0E0E"/>
          <w:lang w:val="en-US"/>
        </w:rPr>
        <w:t>V.</w:t>
      </w:r>
      <w:r>
        <w:rPr>
          <w:rFonts w:ascii="Times New Roman" w:hAnsi="Times New Roman" w:cs="Times New Roman"/>
          <w:color w:val="0E0E0E"/>
          <w:sz w:val="18"/>
          <w:szCs w:val="18"/>
          <w:u w:color="0E0E0E"/>
          <w:lang w:val="en-US"/>
        </w:rPr>
        <w:t xml:space="preserve">     </w:t>
      </w:r>
      <w:r>
        <w:rPr>
          <w:rFonts w:ascii="Arial" w:hAnsi="Arial" w:cs="Arial"/>
          <w:b/>
          <w:bCs/>
          <w:color w:val="0E0E0E"/>
          <w:sz w:val="32"/>
          <w:szCs w:val="32"/>
          <w:u w:color="0E0E0E"/>
          <w:lang w:val="en-US"/>
        </w:rPr>
        <w:t>Test Tools</w:t>
      </w:r>
    </w:p>
    <w:p w14:paraId="6FAB0C2E" w14:textId="77777777" w:rsidR="00F9552D" w:rsidRDefault="00F9552D" w:rsidP="00F9552D">
      <w:pPr>
        <w:widowControl w:val="0"/>
        <w:autoSpaceDE w:val="0"/>
        <w:autoSpaceDN w:val="0"/>
        <w:adjustRightInd w:val="0"/>
        <w:ind w:left="1066" w:hanging="1067"/>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xml:space="preserve">Code testing will be done every step. It will be done by developing computer with using committing tools (e.g. </w:t>
      </w:r>
      <w:proofErr w:type="spellStart"/>
      <w:r>
        <w:rPr>
          <w:rFonts w:ascii="Helvetica Neue" w:hAnsi="Helvetica Neue" w:cs="Helvetica Neue"/>
          <w:color w:val="0E0E0E"/>
          <w:sz w:val="32"/>
          <w:szCs w:val="32"/>
          <w:u w:color="0E0E0E"/>
          <w:lang w:val="en-US"/>
        </w:rPr>
        <w:t>IntelliJ</w:t>
      </w:r>
      <w:proofErr w:type="spellEnd"/>
      <w:r>
        <w:rPr>
          <w:rFonts w:ascii="Helvetica Neue" w:hAnsi="Helvetica Neue" w:cs="Helvetica Neue"/>
          <w:color w:val="0E0E0E"/>
          <w:sz w:val="32"/>
          <w:szCs w:val="32"/>
          <w:u w:color="0E0E0E"/>
          <w:lang w:val="en-US"/>
        </w:rPr>
        <w:t>) instantly whenever updated and be tested on different computer running different OS and also other devises (such as smart phone and tablet PC)</w:t>
      </w:r>
      <w:proofErr w:type="gramStart"/>
      <w:r>
        <w:rPr>
          <w:rFonts w:ascii="Helvetica Neue" w:hAnsi="Helvetica Neue" w:cs="Helvetica Neue"/>
          <w:color w:val="0E0E0E"/>
          <w:sz w:val="32"/>
          <w:szCs w:val="32"/>
          <w:u w:color="0E0E0E"/>
          <w:lang w:val="en-US"/>
        </w:rPr>
        <w:t>..</w:t>
      </w:r>
      <w:proofErr w:type="gramEnd"/>
      <w:r>
        <w:rPr>
          <w:rFonts w:ascii="Helvetica Neue" w:hAnsi="Helvetica Neue" w:cs="Helvetica Neue"/>
          <w:color w:val="0E0E0E"/>
          <w:sz w:val="32"/>
          <w:szCs w:val="32"/>
          <w:u w:color="0E0E0E"/>
          <w:lang w:val="en-US"/>
        </w:rPr>
        <w:t xml:space="preserve"> </w:t>
      </w:r>
      <w:proofErr w:type="gramStart"/>
      <w:r>
        <w:rPr>
          <w:rFonts w:ascii="Helvetica Neue" w:hAnsi="Helvetica Neue" w:cs="Helvetica Neue"/>
          <w:color w:val="0E0E0E"/>
          <w:sz w:val="32"/>
          <w:szCs w:val="32"/>
          <w:u w:color="0E0E0E"/>
          <w:lang w:val="en-US"/>
        </w:rPr>
        <w:t>plugins</w:t>
      </w:r>
      <w:proofErr w:type="gramEnd"/>
      <w:r>
        <w:rPr>
          <w:rFonts w:ascii="Helvetica Neue" w:hAnsi="Helvetica Neue" w:cs="Helvetica Neue"/>
          <w:color w:val="0E0E0E"/>
          <w:sz w:val="32"/>
          <w:szCs w:val="32"/>
          <w:u w:color="0E0E0E"/>
          <w:lang w:val="en-US"/>
        </w:rPr>
        <w:t xml:space="preserve"> like </w:t>
      </w:r>
      <w:proofErr w:type="spellStart"/>
      <w:r>
        <w:rPr>
          <w:rFonts w:ascii="Helvetica Neue" w:hAnsi="Helvetica Neue" w:cs="Helvetica Neue"/>
          <w:color w:val="0E0E0E"/>
          <w:sz w:val="32"/>
          <w:szCs w:val="32"/>
          <w:u w:color="0E0E0E"/>
          <w:lang w:val="en-US"/>
        </w:rPr>
        <w:t>CheckStyles</w:t>
      </w:r>
      <w:proofErr w:type="spellEnd"/>
      <w:r>
        <w:rPr>
          <w:rFonts w:ascii="Helvetica Neue" w:hAnsi="Helvetica Neue" w:cs="Helvetica Neue"/>
          <w:color w:val="0E0E0E"/>
          <w:sz w:val="32"/>
          <w:szCs w:val="32"/>
          <w:u w:color="0E0E0E"/>
          <w:lang w:val="en-US"/>
        </w:rPr>
        <w:t xml:space="preserve"> and </w:t>
      </w:r>
      <w:proofErr w:type="spellStart"/>
      <w:r>
        <w:rPr>
          <w:rFonts w:ascii="Helvetica Neue" w:hAnsi="Helvetica Neue" w:cs="Helvetica Neue"/>
          <w:color w:val="0E0E0E"/>
          <w:sz w:val="32"/>
          <w:szCs w:val="32"/>
          <w:u w:color="0E0E0E"/>
          <w:lang w:val="en-US"/>
        </w:rPr>
        <w:t>FindBugs</w:t>
      </w:r>
      <w:proofErr w:type="spellEnd"/>
      <w:r>
        <w:rPr>
          <w:rFonts w:ascii="Helvetica Neue" w:hAnsi="Helvetica Neue" w:cs="Helvetica Neue"/>
          <w:color w:val="0E0E0E"/>
          <w:sz w:val="32"/>
          <w:szCs w:val="32"/>
          <w:u w:color="0E0E0E"/>
          <w:lang w:val="en-US"/>
        </w:rPr>
        <w:t xml:space="preserve"> will be used. </w:t>
      </w:r>
      <w:proofErr w:type="spellStart"/>
      <w:r>
        <w:rPr>
          <w:rFonts w:ascii="Helvetica Neue" w:hAnsi="Helvetica Neue" w:cs="Helvetica Neue"/>
          <w:color w:val="0E0E0E"/>
          <w:sz w:val="32"/>
          <w:szCs w:val="32"/>
          <w:u w:color="0E0E0E"/>
          <w:lang w:val="en-US"/>
        </w:rPr>
        <w:t>CheckStyles</w:t>
      </w:r>
      <w:proofErr w:type="spellEnd"/>
      <w:r>
        <w:rPr>
          <w:rFonts w:ascii="Helvetica Neue" w:hAnsi="Helvetica Neue" w:cs="Helvetica Neue"/>
          <w:color w:val="0E0E0E"/>
          <w:sz w:val="32"/>
          <w:szCs w:val="32"/>
          <w:u w:color="0E0E0E"/>
          <w:lang w:val="en-US"/>
        </w:rPr>
        <w:t xml:space="preserve"> help in variable naming, parameters naming, method naming/</w:t>
      </w:r>
      <w:proofErr w:type="gramStart"/>
      <w:r>
        <w:rPr>
          <w:rFonts w:ascii="Helvetica Neue" w:hAnsi="Helvetica Neue" w:cs="Helvetica Neue"/>
          <w:color w:val="0E0E0E"/>
          <w:sz w:val="32"/>
          <w:szCs w:val="32"/>
          <w:u w:color="0E0E0E"/>
          <w:lang w:val="en-US"/>
        </w:rPr>
        <w:t>extension ,construct</w:t>
      </w:r>
      <w:proofErr w:type="gramEnd"/>
      <w:r>
        <w:rPr>
          <w:rFonts w:ascii="Helvetica Neue" w:hAnsi="Helvetica Neue" w:cs="Helvetica Neue"/>
          <w:color w:val="0E0E0E"/>
          <w:sz w:val="32"/>
          <w:szCs w:val="32"/>
          <w:u w:color="0E0E0E"/>
          <w:lang w:val="en-US"/>
        </w:rPr>
        <w:t xml:space="preserve"> extension and so on, </w:t>
      </w:r>
      <w:proofErr w:type="spellStart"/>
      <w:r>
        <w:rPr>
          <w:rFonts w:ascii="Helvetica Neue" w:hAnsi="Helvetica Neue" w:cs="Helvetica Neue"/>
          <w:color w:val="0E0E0E"/>
          <w:sz w:val="32"/>
          <w:szCs w:val="32"/>
          <w:u w:color="0E0E0E"/>
          <w:lang w:val="en-US"/>
        </w:rPr>
        <w:t>FindBugs</w:t>
      </w:r>
      <w:proofErr w:type="spellEnd"/>
      <w:r>
        <w:rPr>
          <w:rFonts w:ascii="Helvetica Neue" w:hAnsi="Helvetica Neue" w:cs="Helvetica Neue"/>
          <w:color w:val="0E0E0E"/>
          <w:sz w:val="32"/>
          <w:szCs w:val="32"/>
          <w:u w:color="0E0E0E"/>
          <w:lang w:val="en-US"/>
        </w:rPr>
        <w:t xml:space="preserve"> help to find bugs and correct it.</w:t>
      </w:r>
    </w:p>
    <w:p w14:paraId="0FFF2977" w14:textId="77777777" w:rsidR="00F9552D" w:rsidRDefault="00F9552D" w:rsidP="00F9552D">
      <w:pPr>
        <w:widowControl w:val="0"/>
        <w:autoSpaceDE w:val="0"/>
        <w:autoSpaceDN w:val="0"/>
        <w:adjustRightInd w:val="0"/>
        <w:ind w:left="1066" w:hanging="1067"/>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4AE66B4F" w14:textId="77777777" w:rsidR="00F9552D" w:rsidRDefault="00F9552D" w:rsidP="00F9552D">
      <w:pPr>
        <w:widowControl w:val="0"/>
        <w:autoSpaceDE w:val="0"/>
        <w:autoSpaceDN w:val="0"/>
        <w:adjustRightInd w:val="0"/>
        <w:rPr>
          <w:rFonts w:ascii="Helvetica Neue" w:hAnsi="Helvetica Neue" w:cs="Helvetica Neue"/>
          <w:b/>
          <w:bCs/>
          <w:color w:val="0E0E0E"/>
          <w:sz w:val="32"/>
          <w:szCs w:val="32"/>
          <w:u w:color="0E0E0E"/>
          <w:lang w:val="en-US"/>
        </w:rPr>
      </w:pPr>
      <w:r>
        <w:rPr>
          <w:rFonts w:ascii="Arial" w:hAnsi="Arial" w:cs="Arial"/>
          <w:b/>
          <w:bCs/>
          <w:color w:val="0E0E0E"/>
          <w:sz w:val="29"/>
          <w:szCs w:val="29"/>
          <w:u w:color="0E0E0E"/>
          <w:lang w:val="en-US"/>
        </w:rPr>
        <w:t>VI.</w:t>
      </w:r>
      <w:r>
        <w:rPr>
          <w:rFonts w:ascii="Times New Roman" w:hAnsi="Times New Roman" w:cs="Times New Roman"/>
          <w:color w:val="0E0E0E"/>
          <w:sz w:val="18"/>
          <w:szCs w:val="18"/>
          <w:u w:color="0E0E0E"/>
          <w:lang w:val="en-US"/>
        </w:rPr>
        <w:t xml:space="preserve">   </w:t>
      </w:r>
      <w:r>
        <w:rPr>
          <w:rFonts w:ascii="Arial" w:hAnsi="Arial" w:cs="Arial"/>
          <w:b/>
          <w:bCs/>
          <w:color w:val="0E0E0E"/>
          <w:sz w:val="32"/>
          <w:szCs w:val="32"/>
          <w:u w:color="0E0E0E"/>
          <w:lang w:val="en-US"/>
        </w:rPr>
        <w:t>Version control tools</w:t>
      </w:r>
    </w:p>
    <w:p w14:paraId="04AF8E91" w14:textId="77777777" w:rsidR="00F9552D" w:rsidRDefault="00F9552D" w:rsidP="00F9552D">
      <w:pPr>
        <w:widowControl w:val="0"/>
        <w:autoSpaceDE w:val="0"/>
        <w:autoSpaceDN w:val="0"/>
        <w:adjustRightInd w:val="0"/>
        <w:ind w:left="1013" w:hanging="1014"/>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Up to 5 versions of the code set will be backed up anytime changes been made so that coding fault or other multiple problem can be easily recovered. Each back up will be stored in locked portable hard drive and in personal computer for security purpose.</w:t>
      </w:r>
    </w:p>
    <w:p w14:paraId="5DFD147C" w14:textId="77777777" w:rsidR="00F9552D" w:rsidRDefault="00F9552D" w:rsidP="00F9552D">
      <w:pPr>
        <w:widowControl w:val="0"/>
        <w:autoSpaceDE w:val="0"/>
        <w:autoSpaceDN w:val="0"/>
        <w:adjustRightInd w:val="0"/>
        <w:ind w:left="1013" w:hanging="1014"/>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5107C1A5" w14:textId="77777777" w:rsidR="00F9552D" w:rsidRDefault="00F9552D" w:rsidP="00F9552D">
      <w:pPr>
        <w:widowControl w:val="0"/>
        <w:autoSpaceDE w:val="0"/>
        <w:autoSpaceDN w:val="0"/>
        <w:adjustRightInd w:val="0"/>
        <w:rPr>
          <w:rFonts w:ascii="Helvetica Neue" w:hAnsi="Helvetica Neue" w:cs="Helvetica Neue"/>
          <w:b/>
          <w:bCs/>
          <w:color w:val="0E0E0E"/>
          <w:sz w:val="38"/>
          <w:szCs w:val="38"/>
          <w:u w:color="0E0E0E"/>
          <w:lang w:val="en-US"/>
        </w:rPr>
      </w:pPr>
      <w:r>
        <w:rPr>
          <w:rFonts w:ascii="Helvetica Neue" w:hAnsi="Helvetica Neue" w:cs="Helvetica Neue"/>
          <w:b/>
          <w:bCs/>
          <w:color w:val="0E0E0E"/>
          <w:sz w:val="32"/>
          <w:szCs w:val="32"/>
          <w:u w:color="0E0E0E"/>
          <w:lang w:val="en-US"/>
        </w:rPr>
        <w:t>4.</w:t>
      </w:r>
      <w:r>
        <w:rPr>
          <w:rFonts w:ascii="Times New Roman" w:hAnsi="Times New Roman" w:cs="Times New Roman"/>
          <w:color w:val="0E0E0E"/>
          <w:sz w:val="18"/>
          <w:szCs w:val="18"/>
          <w:u w:color="0E0E0E"/>
          <w:lang w:val="en-US"/>
        </w:rPr>
        <w:t xml:space="preserve">     </w:t>
      </w:r>
      <w:r>
        <w:rPr>
          <w:rFonts w:ascii="Helvetica Neue" w:hAnsi="Helvetica Neue" w:cs="Helvetica Neue"/>
          <w:b/>
          <w:bCs/>
          <w:color w:val="0E0E0E"/>
          <w:sz w:val="32"/>
          <w:szCs w:val="32"/>
          <w:u w:color="0E0E0E"/>
          <w:lang w:val="en-US"/>
        </w:rPr>
        <w:t>Project milestones and objectives</w:t>
      </w:r>
    </w:p>
    <w:tbl>
      <w:tblPr>
        <w:tblW w:w="9469" w:type="dxa"/>
        <w:tblBorders>
          <w:top w:val="nil"/>
          <w:left w:val="nil"/>
          <w:right w:val="nil"/>
        </w:tblBorders>
        <w:tblLayout w:type="fixed"/>
        <w:tblLook w:val="0000" w:firstRow="0" w:lastRow="0" w:firstColumn="0" w:lastColumn="0" w:noHBand="0" w:noVBand="0"/>
      </w:tblPr>
      <w:tblGrid>
        <w:gridCol w:w="1634"/>
        <w:gridCol w:w="4801"/>
        <w:gridCol w:w="1755"/>
        <w:gridCol w:w="1279"/>
      </w:tblGrid>
      <w:tr w:rsidR="00F9552D" w14:paraId="61D2CED7" w14:textId="77777777" w:rsidTr="00E43A9B">
        <w:tc>
          <w:tcPr>
            <w:tcW w:w="1634" w:type="dxa"/>
            <w:tcBorders>
              <w:top w:val="single" w:sz="8" w:space="0" w:color="5FA137"/>
              <w:left w:val="single" w:sz="8" w:space="0" w:color="5FA137"/>
              <w:bottom w:val="single" w:sz="8" w:space="0" w:color="5FA137"/>
            </w:tcBorders>
            <w:shd w:val="clear" w:color="auto" w:fill="5FA137"/>
            <w:tcMar>
              <w:top w:w="144" w:type="nil"/>
              <w:right w:w="144" w:type="nil"/>
            </w:tcMar>
          </w:tcPr>
          <w:p w14:paraId="319CC6A9" w14:textId="77777777" w:rsidR="00F9552D" w:rsidRDefault="00F9552D" w:rsidP="00E43A9B">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b/>
                <w:bCs/>
                <w:color w:val="FFFFFF"/>
                <w:sz w:val="32"/>
                <w:szCs w:val="32"/>
                <w:u w:color="0E0E0E"/>
                <w:lang w:val="en-US"/>
              </w:rPr>
              <w:t>Iteration phase</w:t>
            </w:r>
          </w:p>
        </w:tc>
        <w:tc>
          <w:tcPr>
            <w:tcW w:w="4801" w:type="dxa"/>
            <w:tcBorders>
              <w:top w:val="single" w:sz="8" w:space="0" w:color="5FA137"/>
              <w:bottom w:val="single" w:sz="8" w:space="0" w:color="5FA137"/>
            </w:tcBorders>
            <w:shd w:val="clear" w:color="auto" w:fill="5FA137"/>
            <w:tcMar>
              <w:top w:w="144" w:type="nil"/>
              <w:right w:w="144" w:type="nil"/>
            </w:tcMar>
          </w:tcPr>
          <w:p w14:paraId="667E1490" w14:textId="77777777" w:rsidR="00F9552D" w:rsidRDefault="00F9552D" w:rsidP="00E43A9B">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b/>
                <w:bCs/>
                <w:color w:val="FFFFFF"/>
                <w:sz w:val="32"/>
                <w:szCs w:val="32"/>
                <w:u w:color="0E0E0E"/>
                <w:lang w:val="en-US"/>
              </w:rPr>
              <w:t>Primary Objectives</w:t>
            </w:r>
          </w:p>
          <w:p w14:paraId="0DE7C9FB" w14:textId="77777777" w:rsidR="00F9552D" w:rsidRDefault="00F9552D" w:rsidP="00E43A9B">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b/>
                <w:bCs/>
                <w:color w:val="FFFFFF"/>
                <w:sz w:val="32"/>
                <w:szCs w:val="32"/>
                <w:u w:color="0E0E0E"/>
                <w:lang w:val="en-US"/>
              </w:rPr>
              <w:t> </w:t>
            </w:r>
          </w:p>
        </w:tc>
        <w:tc>
          <w:tcPr>
            <w:tcW w:w="1755" w:type="dxa"/>
            <w:tcBorders>
              <w:top w:val="single" w:sz="8" w:space="0" w:color="5FA137"/>
              <w:bottom w:val="single" w:sz="8" w:space="0" w:color="5FA137"/>
            </w:tcBorders>
            <w:shd w:val="clear" w:color="auto" w:fill="5FA137"/>
            <w:tcMar>
              <w:top w:w="144" w:type="nil"/>
              <w:right w:w="144" w:type="nil"/>
            </w:tcMar>
          </w:tcPr>
          <w:p w14:paraId="103C6AB8" w14:textId="77777777" w:rsidR="00F9552D" w:rsidRDefault="00F9552D" w:rsidP="00E43A9B">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b/>
                <w:bCs/>
                <w:color w:val="FFFFFF"/>
                <w:sz w:val="32"/>
                <w:szCs w:val="32"/>
                <w:u w:color="0E0E0E"/>
                <w:lang w:val="en-US"/>
              </w:rPr>
              <w:t>Scheduled start or milestone</w:t>
            </w:r>
          </w:p>
        </w:tc>
        <w:tc>
          <w:tcPr>
            <w:tcW w:w="1279" w:type="dxa"/>
            <w:tcBorders>
              <w:top w:val="single" w:sz="8" w:space="0" w:color="5FA137"/>
              <w:bottom w:val="single" w:sz="8" w:space="0" w:color="5FA137"/>
              <w:right w:val="single" w:sz="8" w:space="0" w:color="5FA137"/>
            </w:tcBorders>
            <w:shd w:val="clear" w:color="auto" w:fill="5FA137"/>
            <w:tcMar>
              <w:top w:w="144" w:type="nil"/>
              <w:right w:w="144" w:type="nil"/>
            </w:tcMar>
          </w:tcPr>
          <w:p w14:paraId="78D6C1B9" w14:textId="77777777" w:rsidR="00F9552D" w:rsidRDefault="00F9552D" w:rsidP="00E43A9B">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b/>
                <w:bCs/>
                <w:color w:val="FFFFFF"/>
                <w:sz w:val="32"/>
                <w:szCs w:val="32"/>
                <w:u w:color="0E0E0E"/>
                <w:lang w:val="en-US"/>
              </w:rPr>
              <w:t>Target velocity</w:t>
            </w:r>
          </w:p>
        </w:tc>
      </w:tr>
      <w:tr w:rsidR="00F9552D" w14:paraId="7BF83478" w14:textId="77777777" w:rsidTr="00E43A9B">
        <w:tblPrEx>
          <w:tblBorders>
            <w:top w:val="none" w:sz="0" w:space="0" w:color="auto"/>
          </w:tblBorders>
        </w:tblPrEx>
        <w:tc>
          <w:tcPr>
            <w:tcW w:w="1634" w:type="dxa"/>
            <w:tcBorders>
              <w:left w:val="single" w:sz="8" w:space="0" w:color="99C87A"/>
              <w:bottom w:val="single" w:sz="8" w:space="0" w:color="99C87A"/>
              <w:right w:val="single" w:sz="8" w:space="0" w:color="99C87A"/>
            </w:tcBorders>
            <w:shd w:val="clear" w:color="auto" w:fill="DBECD0"/>
            <w:tcMar>
              <w:top w:w="144" w:type="nil"/>
              <w:right w:w="144" w:type="nil"/>
            </w:tcMar>
          </w:tcPr>
          <w:p w14:paraId="6F55F907" w14:textId="77777777" w:rsidR="00F9552D" w:rsidRDefault="00F9552D" w:rsidP="00E43A9B">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b/>
                <w:bCs/>
                <w:color w:val="0E0E0E"/>
                <w:sz w:val="32"/>
                <w:szCs w:val="32"/>
                <w:u w:color="0E0E0E"/>
                <w:lang w:val="en-US"/>
              </w:rPr>
              <w:t>Initiation</w:t>
            </w:r>
          </w:p>
          <w:p w14:paraId="503F6319" w14:textId="77777777" w:rsidR="00F9552D" w:rsidRDefault="00F9552D" w:rsidP="00E43A9B">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b/>
                <w:bCs/>
                <w:color w:val="0E0E0E"/>
                <w:sz w:val="32"/>
                <w:szCs w:val="32"/>
                <w:u w:color="0E0E0E"/>
                <w:lang w:val="en-US"/>
              </w:rPr>
              <w:t>Week 8</w:t>
            </w:r>
          </w:p>
        </w:tc>
        <w:tc>
          <w:tcPr>
            <w:tcW w:w="4801" w:type="dxa"/>
            <w:tcBorders>
              <w:bottom w:val="single" w:sz="8" w:space="0" w:color="99C87A"/>
              <w:right w:val="single" w:sz="8" w:space="0" w:color="99C87A"/>
            </w:tcBorders>
            <w:shd w:val="clear" w:color="auto" w:fill="DBECD0"/>
            <w:tcMar>
              <w:top w:w="144" w:type="nil"/>
              <w:right w:w="144" w:type="nil"/>
            </w:tcMar>
          </w:tcPr>
          <w:p w14:paraId="2AC9A31B" w14:textId="77777777" w:rsidR="00F9552D" w:rsidRPr="00F93C3A" w:rsidRDefault="00F9552D" w:rsidP="00E43A9B">
            <w:pPr>
              <w:pStyle w:val="ListParagraph"/>
              <w:widowControl w:val="0"/>
              <w:numPr>
                <w:ilvl w:val="0"/>
                <w:numId w:val="6"/>
              </w:numPr>
              <w:tabs>
                <w:tab w:val="left" w:pos="220"/>
                <w:tab w:val="left" w:pos="720"/>
              </w:tabs>
              <w:autoSpaceDE w:val="0"/>
              <w:autoSpaceDN w:val="0"/>
              <w:adjustRightInd w:val="0"/>
              <w:rPr>
                <w:rFonts w:ascii="Helvetica Neue" w:hAnsi="Helvetica Neue" w:cs="Helvetica Neue"/>
                <w:color w:val="0E0E0E"/>
                <w:sz w:val="26"/>
                <w:szCs w:val="26"/>
                <w:u w:color="0E0E0E"/>
                <w:lang w:val="en-US"/>
              </w:rPr>
            </w:pPr>
            <w:r w:rsidRPr="00F93C3A">
              <w:rPr>
                <w:rFonts w:ascii="Helvetica Neue" w:hAnsi="Helvetica Neue" w:cs="Helvetica Neue"/>
                <w:color w:val="0E0E0E"/>
                <w:sz w:val="32"/>
                <w:szCs w:val="32"/>
                <w:u w:color="0E0E0E"/>
                <w:lang w:val="en-US"/>
              </w:rPr>
              <w:t>Get together with the team members</w:t>
            </w:r>
          </w:p>
          <w:p w14:paraId="1483014D" w14:textId="77777777" w:rsidR="00F9552D" w:rsidRPr="00F93C3A" w:rsidRDefault="00F9552D" w:rsidP="00E43A9B">
            <w:pPr>
              <w:pStyle w:val="ListParagraph"/>
              <w:widowControl w:val="0"/>
              <w:numPr>
                <w:ilvl w:val="0"/>
                <w:numId w:val="6"/>
              </w:numPr>
              <w:tabs>
                <w:tab w:val="left" w:pos="220"/>
                <w:tab w:val="left" w:pos="720"/>
              </w:tabs>
              <w:autoSpaceDE w:val="0"/>
              <w:autoSpaceDN w:val="0"/>
              <w:adjustRightInd w:val="0"/>
              <w:rPr>
                <w:rFonts w:ascii="Helvetica Neue" w:hAnsi="Helvetica Neue" w:cs="Helvetica Neue"/>
                <w:color w:val="0E0E0E"/>
                <w:sz w:val="26"/>
                <w:szCs w:val="26"/>
                <w:u w:color="0E0E0E"/>
                <w:lang w:val="en-US"/>
              </w:rPr>
            </w:pPr>
            <w:r w:rsidRPr="00F93C3A">
              <w:rPr>
                <w:rFonts w:ascii="Helvetica Neue" w:hAnsi="Helvetica Neue" w:cs="Helvetica Neue"/>
                <w:color w:val="0E0E0E"/>
                <w:sz w:val="32"/>
                <w:szCs w:val="32"/>
                <w:u w:color="0E0E0E"/>
                <w:lang w:val="en-US"/>
              </w:rPr>
              <w:t>Create documents necessary as listed below</w:t>
            </w:r>
          </w:p>
          <w:p w14:paraId="00D5AD2F" w14:textId="77777777" w:rsidR="00F9552D" w:rsidRPr="00F93C3A" w:rsidRDefault="00F9552D" w:rsidP="00E43A9B">
            <w:pPr>
              <w:widowControl w:val="0"/>
              <w:tabs>
                <w:tab w:val="left" w:pos="220"/>
                <w:tab w:val="left" w:pos="720"/>
              </w:tabs>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xml:space="preserve">3. </w:t>
            </w:r>
            <w:r w:rsidRPr="00F93C3A">
              <w:rPr>
                <w:rFonts w:ascii="Helvetica Neue" w:hAnsi="Helvetica Neue" w:cs="Helvetica Neue"/>
                <w:color w:val="0E0E0E"/>
                <w:sz w:val="32"/>
                <w:szCs w:val="32"/>
                <w:u w:color="0E0E0E"/>
                <w:lang w:val="en-US"/>
              </w:rPr>
              <w:t>Team Meeting Information</w:t>
            </w:r>
          </w:p>
          <w:p w14:paraId="20619F1F" w14:textId="77777777" w:rsidR="00F9552D" w:rsidRDefault="00F9552D" w:rsidP="00E43A9B">
            <w:pPr>
              <w:rPr>
                <w:rFonts w:ascii="Helvetica Neue" w:hAnsi="Helvetica Neue" w:cs="Helvetica Neue"/>
                <w:bCs/>
                <w:iCs/>
                <w:sz w:val="26"/>
                <w:szCs w:val="26"/>
                <w:lang w:val="en-US"/>
              </w:rPr>
            </w:pPr>
            <w:r>
              <w:rPr>
                <w:rFonts w:ascii="Helvetica Neue" w:hAnsi="Helvetica Neue" w:cs="Helvetica Neue"/>
                <w:color w:val="0E0E0E"/>
                <w:sz w:val="32"/>
                <w:szCs w:val="32"/>
                <w:u w:color="0E0E0E"/>
                <w:lang w:val="en-US"/>
              </w:rPr>
              <w:t>Final Project Plan</w:t>
            </w:r>
            <w:r>
              <w:rPr>
                <w:rFonts w:ascii="Helvetica Neue" w:hAnsi="Helvetica Neue" w:cs="Helvetica Neue"/>
                <w:bCs/>
                <w:iCs/>
                <w:sz w:val="26"/>
                <w:szCs w:val="26"/>
                <w:lang w:val="en-US"/>
              </w:rPr>
              <w:t xml:space="preserve"> </w:t>
            </w:r>
          </w:p>
          <w:p w14:paraId="5C2220D5" w14:textId="77777777" w:rsidR="00F9552D" w:rsidRDefault="00F9552D" w:rsidP="00E43A9B">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0E0E0E"/>
                <w:sz w:val="26"/>
                <w:szCs w:val="26"/>
                <w:u w:color="0E0E0E"/>
                <w:lang w:val="en-US"/>
              </w:rPr>
            </w:pPr>
            <w:r>
              <w:rPr>
                <w:rFonts w:ascii="Helvetica Neue" w:hAnsi="Helvetica Neue" w:cs="Helvetica Neue"/>
                <w:bCs/>
                <w:iCs/>
                <w:sz w:val="32"/>
                <w:szCs w:val="32"/>
                <w:lang w:val="en-US"/>
              </w:rPr>
              <w:t xml:space="preserve"> </w:t>
            </w:r>
            <w:r w:rsidRPr="006F21BA">
              <w:rPr>
                <w:rFonts w:ascii="Helvetica Neue" w:hAnsi="Helvetica Neue" w:cs="Helvetica Neue"/>
                <w:bCs/>
                <w:iCs/>
                <w:sz w:val="32"/>
                <w:szCs w:val="32"/>
                <w:lang w:val="en-US"/>
              </w:rPr>
              <w:t>Setting up repository.</w:t>
            </w:r>
          </w:p>
          <w:p w14:paraId="2452760B" w14:textId="77777777" w:rsidR="00F9552D" w:rsidRPr="006F21BA" w:rsidRDefault="00F9552D" w:rsidP="00E43A9B">
            <w:pPr>
              <w:widowControl w:val="0"/>
              <w:numPr>
                <w:ilvl w:val="0"/>
                <w:numId w:val="3"/>
              </w:numPr>
              <w:tabs>
                <w:tab w:val="left" w:pos="220"/>
                <w:tab w:val="left" w:pos="720"/>
              </w:tabs>
              <w:autoSpaceDE w:val="0"/>
              <w:autoSpaceDN w:val="0"/>
              <w:adjustRightInd w:val="0"/>
              <w:ind w:hanging="720"/>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xml:space="preserve"> Discuss weekly plan</w:t>
            </w:r>
          </w:p>
          <w:p w14:paraId="0A8739F3" w14:textId="77777777" w:rsidR="00F9552D" w:rsidRPr="006F21BA" w:rsidRDefault="00F9552D" w:rsidP="00E43A9B">
            <w:pPr>
              <w:widowControl w:val="0"/>
              <w:tabs>
                <w:tab w:val="left" w:pos="220"/>
                <w:tab w:val="left" w:pos="720"/>
              </w:tabs>
              <w:autoSpaceDE w:val="0"/>
              <w:autoSpaceDN w:val="0"/>
              <w:adjustRightInd w:val="0"/>
              <w:ind w:left="720"/>
              <w:rPr>
                <w:rFonts w:ascii="Helvetica Neue" w:hAnsi="Helvetica Neue" w:cs="Helvetica Neue"/>
                <w:color w:val="0E0E0E"/>
                <w:sz w:val="26"/>
                <w:szCs w:val="26"/>
                <w:u w:color="0E0E0E"/>
                <w:lang w:val="en-US"/>
              </w:rPr>
            </w:pPr>
          </w:p>
          <w:p w14:paraId="00C6CA5E" w14:textId="77777777" w:rsidR="00F9552D" w:rsidRDefault="00F9552D" w:rsidP="00E43A9B">
            <w:pPr>
              <w:widowControl w:val="0"/>
              <w:tabs>
                <w:tab w:val="left" w:pos="220"/>
                <w:tab w:val="left" w:pos="720"/>
              </w:tabs>
              <w:autoSpaceDE w:val="0"/>
              <w:autoSpaceDN w:val="0"/>
              <w:adjustRightInd w:val="0"/>
              <w:rPr>
                <w:rFonts w:ascii="Helvetica Neue" w:hAnsi="Helvetica Neue" w:cs="Helvetica Neue"/>
                <w:color w:val="0E0E0E"/>
                <w:sz w:val="26"/>
                <w:szCs w:val="26"/>
                <w:u w:color="0E0E0E"/>
                <w:lang w:val="en-US"/>
              </w:rPr>
            </w:pPr>
          </w:p>
          <w:p w14:paraId="654E1645" w14:textId="77777777" w:rsidR="00F9552D" w:rsidRDefault="00F9552D" w:rsidP="00E43A9B">
            <w:pPr>
              <w:widowControl w:val="0"/>
              <w:autoSpaceDE w:val="0"/>
              <w:autoSpaceDN w:val="0"/>
              <w:adjustRightInd w:val="0"/>
              <w:ind w:left="1493" w:hanging="1494"/>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7FB92FA7" w14:textId="77777777" w:rsidR="00F9552D" w:rsidRDefault="00F9552D" w:rsidP="00E43A9B">
            <w:pPr>
              <w:widowControl w:val="0"/>
              <w:autoSpaceDE w:val="0"/>
              <w:autoSpaceDN w:val="0"/>
              <w:adjustRightInd w:val="0"/>
              <w:ind w:left="533" w:hanging="534"/>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tc>
        <w:tc>
          <w:tcPr>
            <w:tcW w:w="1755" w:type="dxa"/>
            <w:tcBorders>
              <w:bottom w:val="single" w:sz="8" w:space="0" w:color="99C87A"/>
              <w:right w:val="single" w:sz="8" w:space="0" w:color="99C87A"/>
            </w:tcBorders>
            <w:shd w:val="clear" w:color="auto" w:fill="DBECD0"/>
            <w:tcMar>
              <w:top w:w="144" w:type="nil"/>
              <w:right w:w="144" w:type="nil"/>
            </w:tcMar>
          </w:tcPr>
          <w:p w14:paraId="7E66161F"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2D6B983A"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13BBB161"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12/09/2016</w:t>
            </w:r>
          </w:p>
          <w:p w14:paraId="22909495"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w:t>
            </w:r>
          </w:p>
          <w:p w14:paraId="1FA0D067"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18/09/2016</w:t>
            </w:r>
          </w:p>
        </w:tc>
        <w:tc>
          <w:tcPr>
            <w:tcW w:w="1279" w:type="dxa"/>
            <w:tcBorders>
              <w:bottom w:val="single" w:sz="8" w:space="0" w:color="99C87A"/>
              <w:right w:val="single" w:sz="8" w:space="0" w:color="99C87A"/>
            </w:tcBorders>
            <w:shd w:val="clear" w:color="auto" w:fill="DBECD0"/>
            <w:tcMar>
              <w:top w:w="144" w:type="nil"/>
              <w:right w:w="144" w:type="nil"/>
            </w:tcMar>
          </w:tcPr>
          <w:p w14:paraId="7767C2B3"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62A55193" w14:textId="77777777" w:rsidR="00F9552D" w:rsidRDefault="00F9552D" w:rsidP="00E43A9B">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7B375AAD" w14:textId="77777777" w:rsidR="00F9552D" w:rsidRDefault="00F9552D" w:rsidP="00E43A9B">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159E9CBB"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3</w:t>
            </w:r>
          </w:p>
          <w:p w14:paraId="00EF6B68"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Hours</w:t>
            </w:r>
          </w:p>
        </w:tc>
      </w:tr>
      <w:tr w:rsidR="00F9552D" w14:paraId="20748AE3" w14:textId="77777777" w:rsidTr="00E43A9B">
        <w:tblPrEx>
          <w:tblBorders>
            <w:top w:val="none" w:sz="0" w:space="0" w:color="auto"/>
          </w:tblBorders>
        </w:tblPrEx>
        <w:tc>
          <w:tcPr>
            <w:tcW w:w="1634" w:type="dxa"/>
            <w:tcBorders>
              <w:left w:val="single" w:sz="8" w:space="0" w:color="99C87A"/>
              <w:bottom w:val="single" w:sz="8" w:space="0" w:color="99C87A"/>
              <w:right w:val="single" w:sz="8" w:space="0" w:color="99C87A"/>
            </w:tcBorders>
            <w:tcMar>
              <w:top w:w="144" w:type="nil"/>
              <w:right w:w="144" w:type="nil"/>
            </w:tcMar>
          </w:tcPr>
          <w:p w14:paraId="7C01C891" w14:textId="77777777" w:rsidR="00F9552D" w:rsidRDefault="00F9552D" w:rsidP="00E43A9B">
            <w:pPr>
              <w:widowControl w:val="0"/>
              <w:autoSpaceDE w:val="0"/>
              <w:autoSpaceDN w:val="0"/>
              <w:adjustRightInd w:val="0"/>
              <w:rPr>
                <w:rFonts w:ascii="Helvetica Neue" w:hAnsi="Helvetica Neue" w:cs="Helvetica Neue"/>
                <w:color w:val="0E0E0E"/>
                <w:sz w:val="26"/>
                <w:szCs w:val="26"/>
                <w:u w:color="0E0E0E"/>
                <w:lang w:val="en-US"/>
              </w:rPr>
            </w:pPr>
            <w:proofErr w:type="gramStart"/>
            <w:r>
              <w:rPr>
                <w:rFonts w:ascii="Helvetica Neue" w:hAnsi="Helvetica Neue" w:cs="Helvetica Neue"/>
                <w:b/>
                <w:bCs/>
                <w:color w:val="0E0E0E"/>
                <w:sz w:val="32"/>
                <w:szCs w:val="32"/>
                <w:u w:color="0E0E0E"/>
                <w:lang w:val="en-US"/>
              </w:rPr>
              <w:t>week</w:t>
            </w:r>
            <w:proofErr w:type="gramEnd"/>
            <w:r>
              <w:rPr>
                <w:rFonts w:ascii="Helvetica Neue" w:hAnsi="Helvetica Neue" w:cs="Helvetica Neue"/>
                <w:b/>
                <w:bCs/>
                <w:color w:val="0E0E0E"/>
                <w:sz w:val="32"/>
                <w:szCs w:val="32"/>
                <w:u w:color="0E0E0E"/>
                <w:lang w:val="en-US"/>
              </w:rPr>
              <w:t xml:space="preserve"> 9</w:t>
            </w:r>
          </w:p>
        </w:tc>
        <w:tc>
          <w:tcPr>
            <w:tcW w:w="4801" w:type="dxa"/>
            <w:tcBorders>
              <w:bottom w:val="single" w:sz="8" w:space="0" w:color="99C87A"/>
              <w:right w:val="single" w:sz="8" w:space="0" w:color="99C87A"/>
            </w:tcBorders>
            <w:tcMar>
              <w:top w:w="144" w:type="nil"/>
              <w:right w:w="144" w:type="nil"/>
            </w:tcMar>
          </w:tcPr>
          <w:p w14:paraId="6B785A7C" w14:textId="77777777" w:rsidR="00F9552D" w:rsidRPr="00F93C3A" w:rsidRDefault="00F9552D" w:rsidP="00E43A9B">
            <w:pPr>
              <w:widowControl w:val="0"/>
              <w:numPr>
                <w:ilvl w:val="0"/>
                <w:numId w:val="8"/>
              </w:numPr>
              <w:tabs>
                <w:tab w:val="left" w:pos="220"/>
                <w:tab w:val="left" w:pos="720"/>
              </w:tabs>
              <w:autoSpaceDE w:val="0"/>
              <w:autoSpaceDN w:val="0"/>
              <w:adjustRightInd w:val="0"/>
              <w:ind w:hanging="720"/>
              <w:rPr>
                <w:rFonts w:ascii="Helvetica Neue" w:hAnsi="Helvetica Neue" w:cs="Helvetica Neue"/>
                <w:color w:val="0E0E0E"/>
                <w:sz w:val="32"/>
                <w:szCs w:val="32"/>
                <w:u w:color="0E0E0E"/>
                <w:lang w:val="en-US"/>
              </w:rPr>
            </w:pPr>
            <w:r>
              <w:rPr>
                <w:rFonts w:ascii="Helvetica Neue" w:hAnsi="Helvetica Neue" w:cs="Helvetica Neue"/>
                <w:color w:val="0E0E0E"/>
                <w:sz w:val="32"/>
                <w:szCs w:val="32"/>
                <w:u w:color="0E0E0E"/>
                <w:lang w:val="en-US"/>
              </w:rPr>
              <w:t xml:space="preserve"> </w:t>
            </w:r>
            <w:r w:rsidRPr="00F93C3A">
              <w:rPr>
                <w:rFonts w:ascii="Helvetica Neue" w:hAnsi="Helvetica Neue" w:cs="Helvetica Neue"/>
                <w:color w:val="0E0E0E"/>
                <w:sz w:val="32"/>
                <w:szCs w:val="32"/>
                <w:u w:color="0E0E0E"/>
                <w:lang w:val="en-US"/>
              </w:rPr>
              <w:t>Discuss weekly Plan</w:t>
            </w:r>
          </w:p>
          <w:p w14:paraId="033431F9" w14:textId="77777777" w:rsidR="00F9552D" w:rsidRPr="00F93C3A" w:rsidRDefault="00F9552D" w:rsidP="00E43A9B">
            <w:pPr>
              <w:rPr>
                <w:rFonts w:ascii="Helvetica Neue" w:hAnsi="Helvetica Neue" w:cs="Helvetica Neue"/>
                <w:bCs/>
                <w:iCs/>
                <w:sz w:val="32"/>
                <w:szCs w:val="32"/>
                <w:lang w:val="en-US"/>
              </w:rPr>
            </w:pPr>
            <w:r w:rsidRPr="00F93C3A">
              <w:rPr>
                <w:rFonts w:ascii="Helvetica Neue" w:hAnsi="Helvetica Neue" w:cs="Helvetica Neue"/>
                <w:bCs/>
                <w:iCs/>
                <w:sz w:val="32"/>
                <w:szCs w:val="32"/>
                <w:lang w:val="en-US"/>
              </w:rPr>
              <w:t>Integration test was completed and reviewed.</w:t>
            </w:r>
          </w:p>
          <w:p w14:paraId="046DD8BB" w14:textId="77777777" w:rsidR="00F9552D" w:rsidRPr="00F93C3A" w:rsidRDefault="00F9552D" w:rsidP="00E43A9B">
            <w:pPr>
              <w:rPr>
                <w:rFonts w:ascii="Helvetica Neue" w:hAnsi="Helvetica Neue" w:cs="Helvetica Neue"/>
                <w:bCs/>
                <w:iCs/>
                <w:sz w:val="32"/>
                <w:szCs w:val="32"/>
                <w:lang w:val="en-US"/>
              </w:rPr>
            </w:pPr>
            <w:r w:rsidRPr="00F93C3A">
              <w:rPr>
                <w:rFonts w:ascii="Helvetica Neue" w:hAnsi="Helvetica Neue" w:cs="Helvetica Neue"/>
                <w:bCs/>
                <w:iCs/>
                <w:sz w:val="32"/>
                <w:szCs w:val="32"/>
                <w:lang w:val="en-US"/>
              </w:rPr>
              <w:t>Happy day scenario was completed.</w:t>
            </w:r>
          </w:p>
          <w:p w14:paraId="0520250D" w14:textId="77777777" w:rsidR="00F9552D" w:rsidRPr="00F93C3A" w:rsidRDefault="00F9552D" w:rsidP="00E43A9B">
            <w:pPr>
              <w:rPr>
                <w:rFonts w:ascii="Helvetica Neue" w:hAnsi="Helvetica Neue" w:cs="Helvetica Neue"/>
                <w:bCs/>
                <w:iCs/>
                <w:sz w:val="32"/>
                <w:szCs w:val="32"/>
                <w:lang w:val="en-US"/>
              </w:rPr>
            </w:pPr>
            <w:r w:rsidRPr="00F93C3A">
              <w:rPr>
                <w:rFonts w:ascii="Helvetica Neue" w:hAnsi="Helvetica Neue" w:cs="Helvetica Neue"/>
                <w:bCs/>
                <w:iCs/>
                <w:sz w:val="32"/>
                <w:szCs w:val="32"/>
                <w:lang w:val="en-US"/>
              </w:rPr>
              <w:t>Test cases and scripts were completed.</w:t>
            </w:r>
          </w:p>
          <w:p w14:paraId="3D3A2726" w14:textId="77777777" w:rsidR="00F9552D" w:rsidRPr="00F93C3A" w:rsidRDefault="00F9552D" w:rsidP="00E43A9B">
            <w:pPr>
              <w:widowControl w:val="0"/>
              <w:numPr>
                <w:ilvl w:val="0"/>
                <w:numId w:val="8"/>
              </w:numPr>
              <w:tabs>
                <w:tab w:val="left" w:pos="220"/>
                <w:tab w:val="left" w:pos="720"/>
              </w:tabs>
              <w:autoSpaceDE w:val="0"/>
              <w:autoSpaceDN w:val="0"/>
              <w:adjustRightInd w:val="0"/>
              <w:ind w:hanging="720"/>
              <w:rPr>
                <w:rFonts w:ascii="Helvetica Neue" w:hAnsi="Helvetica Neue" w:cs="Helvetica Neue"/>
                <w:color w:val="0E0E0E"/>
                <w:sz w:val="32"/>
                <w:szCs w:val="32"/>
                <w:u w:color="0E0E0E"/>
                <w:lang w:val="en-US"/>
              </w:rPr>
            </w:pPr>
            <w:r>
              <w:rPr>
                <w:rFonts w:ascii="Helvetica Neue" w:hAnsi="Helvetica Neue" w:cs="Helvetica Neue"/>
                <w:color w:val="0E0E0E"/>
                <w:sz w:val="32"/>
                <w:szCs w:val="32"/>
                <w:u w:color="0E0E0E"/>
                <w:lang w:val="en-US"/>
              </w:rPr>
              <w:t xml:space="preserve"> </w:t>
            </w:r>
            <w:r w:rsidRPr="00F93C3A">
              <w:rPr>
                <w:rFonts w:ascii="Helvetica Neue" w:hAnsi="Helvetica Neue" w:cs="Helvetica Neue"/>
                <w:color w:val="0E0E0E"/>
                <w:sz w:val="32"/>
                <w:szCs w:val="32"/>
                <w:u w:color="0E0E0E"/>
                <w:lang w:val="en-US"/>
              </w:rPr>
              <w:t>Perform integration test</w:t>
            </w:r>
          </w:p>
          <w:p w14:paraId="7AFCB9AA" w14:textId="77777777" w:rsidR="00F9552D" w:rsidRPr="00F93C3A" w:rsidRDefault="00F9552D" w:rsidP="00E43A9B">
            <w:pPr>
              <w:widowControl w:val="0"/>
              <w:numPr>
                <w:ilvl w:val="0"/>
                <w:numId w:val="8"/>
              </w:numPr>
              <w:tabs>
                <w:tab w:val="left" w:pos="220"/>
                <w:tab w:val="left" w:pos="720"/>
              </w:tabs>
              <w:autoSpaceDE w:val="0"/>
              <w:autoSpaceDN w:val="0"/>
              <w:adjustRightInd w:val="0"/>
              <w:ind w:hanging="720"/>
              <w:rPr>
                <w:rFonts w:ascii="Helvetica Neue" w:hAnsi="Helvetica Neue" w:cs="Helvetica Neue"/>
                <w:color w:val="0E0E0E"/>
                <w:sz w:val="32"/>
                <w:szCs w:val="32"/>
                <w:u w:color="0E0E0E"/>
                <w:lang w:val="en-US"/>
              </w:rPr>
            </w:pPr>
            <w:r>
              <w:rPr>
                <w:rFonts w:ascii="Helvetica Neue" w:hAnsi="Helvetica Neue" w:cs="Helvetica Neue"/>
                <w:color w:val="0E0E0E"/>
                <w:sz w:val="32"/>
                <w:szCs w:val="32"/>
                <w:u w:color="0E0E0E"/>
                <w:lang w:val="en-US"/>
              </w:rPr>
              <w:t xml:space="preserve"> </w:t>
            </w:r>
            <w:r w:rsidRPr="00F93C3A">
              <w:rPr>
                <w:rFonts w:ascii="Helvetica Neue" w:hAnsi="Helvetica Neue" w:cs="Helvetica Neue"/>
                <w:color w:val="0E0E0E"/>
                <w:sz w:val="32"/>
                <w:szCs w:val="32"/>
                <w:u w:color="0E0E0E"/>
                <w:lang w:val="en-US"/>
              </w:rPr>
              <w:t>Finish happy day scenario</w:t>
            </w:r>
          </w:p>
          <w:p w14:paraId="4C6BB867" w14:textId="77777777" w:rsidR="00F9552D" w:rsidRPr="00F93C3A" w:rsidRDefault="00F9552D" w:rsidP="00E43A9B">
            <w:pPr>
              <w:widowControl w:val="0"/>
              <w:numPr>
                <w:ilvl w:val="0"/>
                <w:numId w:val="8"/>
              </w:numPr>
              <w:tabs>
                <w:tab w:val="left" w:pos="220"/>
                <w:tab w:val="left" w:pos="720"/>
              </w:tabs>
              <w:autoSpaceDE w:val="0"/>
              <w:autoSpaceDN w:val="0"/>
              <w:adjustRightInd w:val="0"/>
              <w:ind w:hanging="720"/>
              <w:rPr>
                <w:rFonts w:ascii="Helvetica Neue" w:hAnsi="Helvetica Neue" w:cs="Helvetica Neue"/>
                <w:color w:val="0E0E0E"/>
                <w:sz w:val="32"/>
                <w:szCs w:val="32"/>
                <w:u w:color="0E0E0E"/>
                <w:lang w:val="en-US"/>
              </w:rPr>
            </w:pPr>
            <w:r>
              <w:rPr>
                <w:rFonts w:ascii="Helvetica Neue" w:hAnsi="Helvetica Neue" w:cs="Helvetica Neue"/>
                <w:color w:val="0E0E0E"/>
                <w:sz w:val="32"/>
                <w:szCs w:val="32"/>
                <w:u w:color="0E0E0E"/>
                <w:lang w:val="en-US"/>
              </w:rPr>
              <w:t xml:space="preserve"> </w:t>
            </w:r>
            <w:r w:rsidRPr="00F93C3A">
              <w:rPr>
                <w:rFonts w:ascii="Helvetica Neue" w:hAnsi="Helvetica Neue" w:cs="Helvetica Neue"/>
                <w:color w:val="0E0E0E"/>
                <w:sz w:val="32"/>
                <w:szCs w:val="32"/>
                <w:u w:color="0E0E0E"/>
                <w:lang w:val="en-US"/>
              </w:rPr>
              <w:t>Complete test cases and test scripts</w:t>
            </w:r>
          </w:p>
        </w:tc>
        <w:tc>
          <w:tcPr>
            <w:tcW w:w="1755" w:type="dxa"/>
            <w:tcBorders>
              <w:bottom w:val="single" w:sz="8" w:space="0" w:color="99C87A"/>
              <w:right w:val="single" w:sz="8" w:space="0" w:color="99C87A"/>
            </w:tcBorders>
            <w:tcMar>
              <w:top w:w="144" w:type="nil"/>
              <w:right w:w="144" w:type="nil"/>
            </w:tcMar>
          </w:tcPr>
          <w:p w14:paraId="5B8E14D1"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74C1881D"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19/09/2016</w:t>
            </w:r>
          </w:p>
          <w:p w14:paraId="3F8FB9D8"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w:t>
            </w:r>
          </w:p>
          <w:p w14:paraId="07D9704F"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25/09/2016</w:t>
            </w:r>
          </w:p>
          <w:p w14:paraId="3BB63C33"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59303E87"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2ADB9E41"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4652FBF4"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tc>
        <w:tc>
          <w:tcPr>
            <w:tcW w:w="1279" w:type="dxa"/>
            <w:tcBorders>
              <w:bottom w:val="single" w:sz="8" w:space="0" w:color="99C87A"/>
              <w:right w:val="single" w:sz="8" w:space="0" w:color="99C87A"/>
            </w:tcBorders>
            <w:tcMar>
              <w:top w:w="144" w:type="nil"/>
              <w:right w:w="144" w:type="nil"/>
            </w:tcMar>
          </w:tcPr>
          <w:p w14:paraId="78989F65" w14:textId="77777777" w:rsidR="00F9552D" w:rsidRDefault="00F9552D" w:rsidP="00E43A9B">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1227EB24"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15hours</w:t>
            </w:r>
          </w:p>
        </w:tc>
      </w:tr>
      <w:tr w:rsidR="00F9552D" w14:paraId="54D6D8C1" w14:textId="77777777" w:rsidTr="00E43A9B">
        <w:tc>
          <w:tcPr>
            <w:tcW w:w="1634" w:type="dxa"/>
            <w:tcBorders>
              <w:left w:val="single" w:sz="8" w:space="0" w:color="99C87A"/>
              <w:bottom w:val="single" w:sz="8" w:space="0" w:color="99C87A"/>
              <w:right w:val="single" w:sz="8" w:space="0" w:color="99C87A"/>
            </w:tcBorders>
            <w:shd w:val="clear" w:color="auto" w:fill="DBECD0"/>
            <w:tcMar>
              <w:top w:w="144" w:type="nil"/>
              <w:right w:w="144" w:type="nil"/>
            </w:tcMar>
          </w:tcPr>
          <w:p w14:paraId="3200F2E5" w14:textId="77777777" w:rsidR="00F9552D" w:rsidRDefault="00F9552D" w:rsidP="00E43A9B">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b/>
                <w:bCs/>
                <w:color w:val="0E0E0E"/>
                <w:sz w:val="32"/>
                <w:szCs w:val="32"/>
                <w:u w:color="0E0E0E"/>
                <w:lang w:val="en-US"/>
              </w:rPr>
              <w:t> Week 10</w:t>
            </w:r>
          </w:p>
          <w:p w14:paraId="6972F928" w14:textId="77777777" w:rsidR="00F9552D" w:rsidRDefault="00F9552D" w:rsidP="00E43A9B">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b/>
                <w:bCs/>
                <w:color w:val="0E0E0E"/>
                <w:sz w:val="32"/>
                <w:szCs w:val="32"/>
                <w:u w:color="0E0E0E"/>
                <w:lang w:val="en-US"/>
              </w:rPr>
              <w:t>Iteration Finish</w:t>
            </w:r>
          </w:p>
        </w:tc>
        <w:tc>
          <w:tcPr>
            <w:tcW w:w="4801" w:type="dxa"/>
            <w:tcBorders>
              <w:bottom w:val="single" w:sz="8" w:space="0" w:color="99C87A"/>
              <w:right w:val="single" w:sz="8" w:space="0" w:color="99C87A"/>
            </w:tcBorders>
            <w:shd w:val="clear" w:color="auto" w:fill="DBECD0"/>
            <w:tcMar>
              <w:top w:w="144" w:type="nil"/>
              <w:right w:w="144" w:type="nil"/>
            </w:tcMar>
          </w:tcPr>
          <w:p w14:paraId="7ACD55AF" w14:textId="77777777" w:rsidR="00F9552D" w:rsidRPr="00F93C3A" w:rsidRDefault="00F9552D" w:rsidP="00E43A9B">
            <w:pPr>
              <w:rPr>
                <w:rFonts w:ascii="Helvetica Neue" w:hAnsi="Helvetica Neue" w:cs="Helvetica Neue"/>
                <w:bCs/>
                <w:iCs/>
                <w:sz w:val="32"/>
                <w:szCs w:val="32"/>
                <w:lang w:val="en-US"/>
              </w:rPr>
            </w:pPr>
            <w:r w:rsidRPr="00F93C3A">
              <w:rPr>
                <w:rFonts w:ascii="Helvetica Neue" w:hAnsi="Helvetica Neue" w:cs="Helvetica Neue"/>
                <w:color w:val="0E0E0E"/>
                <w:sz w:val="32"/>
                <w:szCs w:val="32"/>
                <w:u w:color="0E0E0E"/>
                <w:lang w:val="en-US"/>
              </w:rPr>
              <w:t>1.</w:t>
            </w:r>
            <w:r w:rsidRPr="00F93C3A">
              <w:rPr>
                <w:rFonts w:ascii="Helvetica Neue" w:hAnsi="Helvetica Neue" w:cs="Helvetica Neue"/>
                <w:bCs/>
                <w:iCs/>
                <w:sz w:val="32"/>
                <w:szCs w:val="32"/>
                <w:lang w:val="en-US"/>
              </w:rPr>
              <w:t xml:space="preserve"> Complete Restricted scenario.</w:t>
            </w:r>
          </w:p>
          <w:p w14:paraId="325D18D4" w14:textId="77777777" w:rsidR="00F9552D" w:rsidRPr="00F93C3A" w:rsidRDefault="00F9552D" w:rsidP="00E43A9B">
            <w:pPr>
              <w:rPr>
                <w:rFonts w:ascii="Helvetica Neue" w:hAnsi="Helvetica Neue" w:cs="Helvetica Neue"/>
                <w:bCs/>
                <w:iCs/>
                <w:sz w:val="32"/>
                <w:szCs w:val="32"/>
                <w:lang w:val="en-US"/>
              </w:rPr>
            </w:pPr>
            <w:r w:rsidRPr="00F93C3A">
              <w:rPr>
                <w:rFonts w:ascii="Helvetica Neue" w:hAnsi="Helvetica Neue" w:cs="Helvetica Neue"/>
                <w:bCs/>
                <w:iCs/>
                <w:sz w:val="32"/>
                <w:szCs w:val="32"/>
                <w:lang w:val="en-US"/>
              </w:rPr>
              <w:t xml:space="preserve">2. </w:t>
            </w:r>
            <w:proofErr w:type="gramStart"/>
            <w:r w:rsidRPr="00F93C3A">
              <w:rPr>
                <w:rFonts w:ascii="Helvetica Neue" w:hAnsi="Helvetica Neue" w:cs="Helvetica Neue"/>
                <w:bCs/>
                <w:iCs/>
                <w:sz w:val="32"/>
                <w:szCs w:val="32"/>
                <w:lang w:val="en-US"/>
              </w:rPr>
              <w:t>complete</w:t>
            </w:r>
            <w:proofErr w:type="gramEnd"/>
            <w:r w:rsidRPr="00F93C3A">
              <w:rPr>
                <w:rFonts w:ascii="Helvetica Neue" w:hAnsi="Helvetica Neue" w:cs="Helvetica Neue"/>
                <w:bCs/>
                <w:iCs/>
                <w:sz w:val="32"/>
                <w:szCs w:val="32"/>
                <w:lang w:val="en-US"/>
              </w:rPr>
              <w:t xml:space="preserve"> unit testing.</w:t>
            </w:r>
          </w:p>
          <w:p w14:paraId="388E5967" w14:textId="77777777" w:rsidR="00F9552D" w:rsidRPr="00F93C3A" w:rsidRDefault="00F9552D" w:rsidP="00E43A9B">
            <w:pPr>
              <w:rPr>
                <w:rFonts w:ascii="Helvetica Neue" w:hAnsi="Helvetica Neue" w:cs="Helvetica Neue"/>
                <w:bCs/>
                <w:iCs/>
                <w:sz w:val="32"/>
                <w:szCs w:val="32"/>
                <w:lang w:val="en-US"/>
              </w:rPr>
            </w:pPr>
            <w:r w:rsidRPr="00F93C3A">
              <w:rPr>
                <w:rFonts w:ascii="Helvetica Neue" w:hAnsi="Helvetica Neue" w:cs="Helvetica Neue"/>
                <w:bCs/>
                <w:iCs/>
                <w:sz w:val="32"/>
                <w:szCs w:val="32"/>
                <w:lang w:val="en-US"/>
              </w:rPr>
              <w:t xml:space="preserve">3. </w:t>
            </w:r>
            <w:proofErr w:type="gramStart"/>
            <w:r w:rsidRPr="00F93C3A">
              <w:rPr>
                <w:rFonts w:ascii="Helvetica Neue" w:hAnsi="Helvetica Neue" w:cs="Helvetica Neue"/>
                <w:bCs/>
                <w:iCs/>
                <w:sz w:val="32"/>
                <w:szCs w:val="32"/>
                <w:lang w:val="en-US"/>
              </w:rPr>
              <w:t>update</w:t>
            </w:r>
            <w:proofErr w:type="gramEnd"/>
            <w:r w:rsidRPr="00F93C3A">
              <w:rPr>
                <w:rFonts w:ascii="Helvetica Neue" w:hAnsi="Helvetica Neue" w:cs="Helvetica Neue"/>
                <w:bCs/>
                <w:iCs/>
                <w:sz w:val="32"/>
                <w:szCs w:val="32"/>
                <w:lang w:val="en-US"/>
              </w:rPr>
              <w:t xml:space="preserve"> project plan.</w:t>
            </w:r>
          </w:p>
          <w:p w14:paraId="48089CD5" w14:textId="77777777" w:rsidR="00F9552D" w:rsidRPr="00F93C3A" w:rsidRDefault="00F9552D" w:rsidP="00E43A9B">
            <w:pPr>
              <w:widowControl w:val="0"/>
              <w:autoSpaceDE w:val="0"/>
              <w:autoSpaceDN w:val="0"/>
              <w:adjustRightInd w:val="0"/>
              <w:rPr>
                <w:rFonts w:ascii="Helvetica Neue" w:hAnsi="Helvetica Neue" w:cs="Helvetica Neue"/>
                <w:color w:val="0E0E0E"/>
                <w:sz w:val="32"/>
                <w:szCs w:val="32"/>
                <w:u w:color="0E0E0E"/>
                <w:lang w:val="en-US"/>
              </w:rPr>
            </w:pPr>
            <w:r w:rsidRPr="00F93C3A">
              <w:rPr>
                <w:rFonts w:ascii="Helvetica Neue" w:hAnsi="Helvetica Neue" w:cs="Helvetica Neue"/>
                <w:color w:val="0E0E0E"/>
                <w:sz w:val="32"/>
                <w:szCs w:val="32"/>
                <w:u w:color="0E0E0E"/>
                <w:lang w:val="en-US"/>
              </w:rPr>
              <w:t>4.Assignment submission with necessary documents.</w:t>
            </w:r>
          </w:p>
        </w:tc>
        <w:tc>
          <w:tcPr>
            <w:tcW w:w="1755" w:type="dxa"/>
            <w:tcBorders>
              <w:bottom w:val="single" w:sz="8" w:space="0" w:color="99C87A"/>
              <w:right w:val="single" w:sz="8" w:space="0" w:color="99C87A"/>
            </w:tcBorders>
            <w:shd w:val="clear" w:color="auto" w:fill="DBECD0"/>
            <w:tcMar>
              <w:top w:w="144" w:type="nil"/>
              <w:right w:w="144" w:type="nil"/>
            </w:tcMar>
          </w:tcPr>
          <w:p w14:paraId="0D757E1C" w14:textId="77777777" w:rsidR="00F9552D" w:rsidRDefault="00F9552D" w:rsidP="00E43A9B">
            <w:pPr>
              <w:widowControl w:val="0"/>
              <w:autoSpaceDE w:val="0"/>
              <w:autoSpaceDN w:val="0"/>
              <w:adjustRightInd w:val="0"/>
              <w:jc w:val="center"/>
              <w:rPr>
                <w:rFonts w:ascii="Helvetica Neue" w:hAnsi="Helvetica Neue" w:cs="Helvetica Neue"/>
                <w:color w:val="0E0E0E"/>
                <w:sz w:val="32"/>
                <w:szCs w:val="32"/>
                <w:u w:color="0E0E0E"/>
                <w:lang w:val="en-US"/>
              </w:rPr>
            </w:pPr>
            <w:r>
              <w:rPr>
                <w:rFonts w:ascii="Helvetica Neue" w:hAnsi="Helvetica Neue" w:cs="Helvetica Neue"/>
                <w:color w:val="0E0E0E"/>
                <w:sz w:val="32"/>
                <w:szCs w:val="32"/>
                <w:u w:color="0E0E0E"/>
                <w:lang w:val="en-US"/>
              </w:rPr>
              <w:t>26/09/2016</w:t>
            </w:r>
          </w:p>
          <w:p w14:paraId="6F73ACC5" w14:textId="77777777" w:rsidR="00F9552D" w:rsidRDefault="00F9552D" w:rsidP="00E43A9B">
            <w:pPr>
              <w:widowControl w:val="0"/>
              <w:autoSpaceDE w:val="0"/>
              <w:autoSpaceDN w:val="0"/>
              <w:adjustRightInd w:val="0"/>
              <w:jc w:val="center"/>
              <w:rPr>
                <w:rFonts w:ascii="Helvetica Neue" w:hAnsi="Helvetica Neue" w:cs="Helvetica Neue"/>
                <w:color w:val="0E0E0E"/>
                <w:sz w:val="32"/>
                <w:szCs w:val="32"/>
                <w:u w:color="0E0E0E"/>
                <w:lang w:val="en-US"/>
              </w:rPr>
            </w:pPr>
            <w:r>
              <w:rPr>
                <w:rFonts w:ascii="Helvetica Neue" w:hAnsi="Helvetica Neue" w:cs="Helvetica Neue"/>
                <w:color w:val="0E0E0E"/>
                <w:sz w:val="32"/>
                <w:szCs w:val="32"/>
                <w:u w:color="0E0E0E"/>
                <w:lang w:val="en-US"/>
              </w:rPr>
              <w:t>-</w:t>
            </w:r>
          </w:p>
          <w:p w14:paraId="43B7EF09" w14:textId="77777777" w:rsidR="00F9552D" w:rsidRDefault="00F9552D" w:rsidP="00E43A9B">
            <w:pPr>
              <w:widowControl w:val="0"/>
              <w:autoSpaceDE w:val="0"/>
              <w:autoSpaceDN w:val="0"/>
              <w:adjustRightInd w:val="0"/>
              <w:jc w:val="center"/>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02/10/2016</w:t>
            </w:r>
          </w:p>
        </w:tc>
        <w:tc>
          <w:tcPr>
            <w:tcW w:w="1279" w:type="dxa"/>
            <w:tcBorders>
              <w:bottom w:val="single" w:sz="8" w:space="0" w:color="99C87A"/>
              <w:right w:val="single" w:sz="8" w:space="0" w:color="99C87A"/>
            </w:tcBorders>
            <w:shd w:val="clear" w:color="auto" w:fill="DBECD0"/>
            <w:tcMar>
              <w:top w:w="144" w:type="nil"/>
              <w:right w:w="144" w:type="nil"/>
            </w:tcMar>
          </w:tcPr>
          <w:p w14:paraId="025A14A6" w14:textId="77777777" w:rsidR="00F9552D" w:rsidRPr="00F93C3A" w:rsidRDefault="00F9552D" w:rsidP="00E43A9B">
            <w:pPr>
              <w:widowControl w:val="0"/>
              <w:autoSpaceDE w:val="0"/>
              <w:autoSpaceDN w:val="0"/>
              <w:adjustRightInd w:val="0"/>
              <w:jc w:val="center"/>
              <w:rPr>
                <w:rFonts w:ascii="Helvetica Neue" w:hAnsi="Helvetica Neue" w:cs="Helvetica Neue"/>
                <w:sz w:val="26"/>
                <w:szCs w:val="26"/>
                <w:u w:color="0E0E0E"/>
                <w:lang w:val="en-US"/>
              </w:rPr>
            </w:pPr>
            <w:r w:rsidRPr="00F93C3A">
              <w:rPr>
                <w:rFonts w:ascii="Helvetica Neue" w:hAnsi="Helvetica Neue" w:cs="Helvetica Neue"/>
                <w:sz w:val="32"/>
                <w:szCs w:val="32"/>
                <w:u w:color="0E0E0E"/>
                <w:lang w:val="en-US"/>
              </w:rPr>
              <w:t>12 hours </w:t>
            </w:r>
          </w:p>
        </w:tc>
      </w:tr>
    </w:tbl>
    <w:p w14:paraId="514643A6" w14:textId="77777777" w:rsidR="00F9552D" w:rsidRDefault="00F9552D" w:rsidP="00F9552D">
      <w:pPr>
        <w:widowControl w:val="0"/>
        <w:autoSpaceDE w:val="0"/>
        <w:autoSpaceDN w:val="0"/>
        <w:adjustRightInd w:val="0"/>
        <w:ind w:left="1013" w:hanging="1014"/>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0F9E187D" w14:textId="77777777" w:rsidR="00F9552D" w:rsidRDefault="00F9552D" w:rsidP="00F9552D">
      <w:pPr>
        <w:widowControl w:val="0"/>
        <w:autoSpaceDE w:val="0"/>
        <w:autoSpaceDN w:val="0"/>
        <w:adjustRightInd w:val="0"/>
        <w:rPr>
          <w:rFonts w:ascii="Helvetica Neue" w:hAnsi="Helvetica Neue" w:cs="Helvetica Neue"/>
          <w:b/>
          <w:bCs/>
          <w:color w:val="0E0E0E"/>
          <w:sz w:val="38"/>
          <w:szCs w:val="38"/>
          <w:u w:color="0E0E0E"/>
          <w:lang w:val="en-US"/>
        </w:rPr>
      </w:pPr>
      <w:r>
        <w:rPr>
          <w:rFonts w:ascii="Helvetica Neue" w:hAnsi="Helvetica Neue" w:cs="Helvetica Neue"/>
          <w:b/>
          <w:bCs/>
          <w:color w:val="0E0E0E"/>
          <w:sz w:val="32"/>
          <w:szCs w:val="32"/>
          <w:u w:color="0E0E0E"/>
          <w:lang w:val="en-US"/>
        </w:rPr>
        <w:t>5.</w:t>
      </w:r>
      <w:r>
        <w:rPr>
          <w:rFonts w:ascii="Times New Roman" w:hAnsi="Times New Roman" w:cs="Times New Roman"/>
          <w:color w:val="0E0E0E"/>
          <w:sz w:val="18"/>
          <w:szCs w:val="18"/>
          <w:u w:color="0E0E0E"/>
          <w:lang w:val="en-US"/>
        </w:rPr>
        <w:t xml:space="preserve">     </w:t>
      </w:r>
      <w:r>
        <w:rPr>
          <w:rFonts w:ascii="Helvetica Neue" w:hAnsi="Helvetica Neue" w:cs="Helvetica Neue"/>
          <w:b/>
          <w:bCs/>
          <w:color w:val="0E0E0E"/>
          <w:sz w:val="32"/>
          <w:szCs w:val="32"/>
          <w:u w:color="0E0E0E"/>
          <w:lang w:val="en-US"/>
        </w:rPr>
        <w:t>Deployment</w:t>
      </w:r>
    </w:p>
    <w:p w14:paraId="3F1E3D71" w14:textId="77777777" w:rsidR="00F9552D" w:rsidRDefault="00F9552D" w:rsidP="00F9552D">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0627DD37" w14:textId="77777777" w:rsidR="00F9552D" w:rsidRDefault="00F9552D" w:rsidP="00F9552D">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color w:val="0E0E0E"/>
          <w:sz w:val="32"/>
          <w:szCs w:val="32"/>
          <w:u w:val="single" w:color="0E0E0E"/>
          <w:lang w:val="en-US"/>
        </w:rPr>
        <w:t>Activities involved in software deployment:</w:t>
      </w:r>
    </w:p>
    <w:p w14:paraId="425E2D32" w14:textId="77777777" w:rsidR="00F9552D" w:rsidRDefault="00F9552D" w:rsidP="00F9552D">
      <w:pPr>
        <w:widowControl w:val="0"/>
        <w:autoSpaceDE w:val="0"/>
        <w:autoSpaceDN w:val="0"/>
        <w:adjustRightInd w:val="0"/>
        <w:ind w:left="1477" w:hanging="1478"/>
        <w:rPr>
          <w:rFonts w:ascii="Helvetica Neue" w:hAnsi="Helvetica Neue" w:cs="Helvetica Neue"/>
          <w:color w:val="0E0E0E"/>
          <w:sz w:val="26"/>
          <w:szCs w:val="26"/>
          <w:u w:color="0E0E0E"/>
          <w:lang w:val="en-US"/>
        </w:rPr>
      </w:pPr>
      <w:r>
        <w:rPr>
          <w:rFonts w:ascii="Times New Roman" w:hAnsi="Times New Roman" w:cs="Times New Roman"/>
          <w:color w:val="0E0E0E"/>
          <w:sz w:val="18"/>
          <w:szCs w:val="18"/>
          <w:u w:color="0E0E0E"/>
          <w:lang w:val="en-US"/>
        </w:rPr>
        <w:t xml:space="preserve">               </w:t>
      </w:r>
      <w:proofErr w:type="spellStart"/>
      <w:r>
        <w:rPr>
          <w:rFonts w:ascii="Helvetica Neue" w:hAnsi="Helvetica Neue" w:cs="Helvetica Neue"/>
          <w:b/>
          <w:bCs/>
          <w:color w:val="0E0E0E"/>
          <w:sz w:val="32"/>
          <w:szCs w:val="32"/>
          <w:u w:color="0E0E0E"/>
          <w:lang w:val="en-US"/>
        </w:rPr>
        <w:t>i</w:t>
      </w:r>
      <w:proofErr w:type="spellEnd"/>
      <w:r>
        <w:rPr>
          <w:rFonts w:ascii="Helvetica Neue" w:hAnsi="Helvetica Neue" w:cs="Helvetica Neue"/>
          <w:b/>
          <w:bCs/>
          <w:color w:val="0E0E0E"/>
          <w:sz w:val="32"/>
          <w:szCs w:val="32"/>
          <w:u w:color="0E0E0E"/>
          <w:lang w:val="en-US"/>
        </w:rPr>
        <w:t>.</w:t>
      </w:r>
      <w:r>
        <w:rPr>
          <w:rFonts w:ascii="Times New Roman" w:hAnsi="Times New Roman" w:cs="Times New Roman"/>
          <w:color w:val="0E0E0E"/>
          <w:sz w:val="18"/>
          <w:szCs w:val="18"/>
          <w:u w:color="0E0E0E"/>
          <w:lang w:val="en-US"/>
        </w:rPr>
        <w:t xml:space="preserve">          </w:t>
      </w:r>
      <w:r>
        <w:rPr>
          <w:rFonts w:ascii="Helvetica Neue" w:hAnsi="Helvetica Neue" w:cs="Helvetica Neue"/>
          <w:b/>
          <w:bCs/>
          <w:color w:val="0E0E0E"/>
          <w:sz w:val="32"/>
          <w:szCs w:val="32"/>
          <w:u w:color="0E0E0E"/>
          <w:lang w:val="en-US"/>
        </w:rPr>
        <w:t>Requirements analysis (software requirements spec, project environment, etc.)</w:t>
      </w:r>
    </w:p>
    <w:p w14:paraId="31F8A311" w14:textId="77777777" w:rsidR="00F9552D" w:rsidRDefault="00F9552D" w:rsidP="00F9552D">
      <w:pPr>
        <w:widowControl w:val="0"/>
        <w:autoSpaceDE w:val="0"/>
        <w:autoSpaceDN w:val="0"/>
        <w:adjustRightInd w:val="0"/>
        <w:ind w:left="1957" w:hanging="1958"/>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w:t>
      </w:r>
      <w:r>
        <w:rPr>
          <w:rFonts w:ascii="Times New Roman" w:hAnsi="Times New Roman" w:cs="Times New Roman"/>
          <w:color w:val="0E0E0E"/>
          <w:sz w:val="18"/>
          <w:szCs w:val="18"/>
          <w:u w:color="0E0E0E"/>
          <w:lang w:val="en-US"/>
        </w:rPr>
        <w:t xml:space="preserve">       </w:t>
      </w:r>
      <w:r>
        <w:rPr>
          <w:rFonts w:ascii="Helvetica Neue" w:hAnsi="Helvetica Neue" w:cs="Helvetica Neue"/>
          <w:color w:val="0E0E0E"/>
          <w:sz w:val="32"/>
          <w:szCs w:val="32"/>
          <w:u w:color="0E0E0E"/>
          <w:lang w:val="en-US"/>
        </w:rPr>
        <w:t>Define the scope of the project clearly</w:t>
      </w:r>
    </w:p>
    <w:p w14:paraId="2A949D17" w14:textId="77777777" w:rsidR="00F9552D" w:rsidRDefault="00F9552D" w:rsidP="00F9552D">
      <w:pPr>
        <w:widowControl w:val="0"/>
        <w:autoSpaceDE w:val="0"/>
        <w:autoSpaceDN w:val="0"/>
        <w:adjustRightInd w:val="0"/>
        <w:ind w:left="1957" w:hanging="1958"/>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w:t>
      </w:r>
      <w:r>
        <w:rPr>
          <w:rFonts w:ascii="Times New Roman" w:hAnsi="Times New Roman" w:cs="Times New Roman"/>
          <w:color w:val="0E0E0E"/>
          <w:sz w:val="18"/>
          <w:szCs w:val="18"/>
          <w:u w:color="0E0E0E"/>
          <w:lang w:val="en-US"/>
        </w:rPr>
        <w:t xml:space="preserve">       </w:t>
      </w:r>
      <w:r>
        <w:rPr>
          <w:rFonts w:ascii="Helvetica Neue" w:hAnsi="Helvetica Neue" w:cs="Helvetica Neue"/>
          <w:color w:val="0E0E0E"/>
          <w:sz w:val="32"/>
          <w:szCs w:val="32"/>
          <w:u w:color="0E0E0E"/>
          <w:lang w:val="en-US"/>
        </w:rPr>
        <w:t>Identify and understand business needs and priorities</w:t>
      </w:r>
    </w:p>
    <w:p w14:paraId="225B53FF" w14:textId="77777777" w:rsidR="00F9552D" w:rsidRDefault="00F9552D" w:rsidP="00F9552D">
      <w:pPr>
        <w:widowControl w:val="0"/>
        <w:autoSpaceDE w:val="0"/>
        <w:autoSpaceDN w:val="0"/>
        <w:adjustRightInd w:val="0"/>
        <w:ind w:left="1477" w:hanging="1478"/>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w:t>
      </w:r>
      <w:r>
        <w:rPr>
          <w:rFonts w:ascii="Times New Roman" w:hAnsi="Times New Roman" w:cs="Times New Roman"/>
          <w:color w:val="0E0E0E"/>
          <w:sz w:val="18"/>
          <w:szCs w:val="18"/>
          <w:u w:color="0E0E0E"/>
          <w:lang w:val="en-US"/>
        </w:rPr>
        <w:t xml:space="preserve">       </w:t>
      </w:r>
      <w:r>
        <w:rPr>
          <w:rFonts w:ascii="Helvetica Neue" w:hAnsi="Helvetica Neue" w:cs="Helvetica Neue"/>
          <w:color w:val="0E0E0E"/>
          <w:sz w:val="32"/>
          <w:szCs w:val="32"/>
          <w:u w:color="0E0E0E"/>
          <w:lang w:val="en-US"/>
        </w:rPr>
        <w:t>Gather all possible requirements for the project (register in GITHUB, software requirements, hardware requirements,</w:t>
      </w:r>
    </w:p>
    <w:p w14:paraId="24B232E8" w14:textId="77777777" w:rsidR="00F9552D" w:rsidRDefault="00F9552D" w:rsidP="00F9552D">
      <w:pPr>
        <w:widowControl w:val="0"/>
        <w:autoSpaceDE w:val="0"/>
        <w:autoSpaceDN w:val="0"/>
        <w:adjustRightInd w:val="0"/>
        <w:ind w:left="1957" w:hanging="1958"/>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6357BCE1" w14:textId="77777777" w:rsidR="00F9552D" w:rsidRDefault="00F9552D" w:rsidP="00F9552D">
      <w:pPr>
        <w:widowControl w:val="0"/>
        <w:autoSpaceDE w:val="0"/>
        <w:autoSpaceDN w:val="0"/>
        <w:adjustRightInd w:val="0"/>
        <w:ind w:left="1477" w:hanging="1478"/>
        <w:rPr>
          <w:rFonts w:ascii="Helvetica Neue" w:hAnsi="Helvetica Neue" w:cs="Helvetica Neue"/>
          <w:color w:val="0E0E0E"/>
          <w:sz w:val="26"/>
          <w:szCs w:val="26"/>
          <w:u w:color="0E0E0E"/>
          <w:lang w:val="en-US"/>
        </w:rPr>
      </w:pPr>
      <w:r>
        <w:rPr>
          <w:rFonts w:ascii="Times New Roman" w:hAnsi="Times New Roman" w:cs="Times New Roman"/>
          <w:color w:val="0E0E0E"/>
          <w:sz w:val="18"/>
          <w:szCs w:val="18"/>
          <w:u w:color="0E0E0E"/>
          <w:lang w:val="en-US"/>
        </w:rPr>
        <w:t xml:space="preserve">             </w:t>
      </w:r>
      <w:r>
        <w:rPr>
          <w:rFonts w:ascii="Helvetica Neue" w:hAnsi="Helvetica Neue" w:cs="Helvetica Neue"/>
          <w:b/>
          <w:bCs/>
          <w:color w:val="0E0E0E"/>
          <w:sz w:val="32"/>
          <w:szCs w:val="32"/>
          <w:u w:color="0E0E0E"/>
          <w:lang w:val="en-US"/>
        </w:rPr>
        <w:t>ii.</w:t>
      </w:r>
      <w:r>
        <w:rPr>
          <w:rFonts w:ascii="Times New Roman" w:hAnsi="Times New Roman" w:cs="Times New Roman"/>
          <w:color w:val="0E0E0E"/>
          <w:sz w:val="18"/>
          <w:szCs w:val="18"/>
          <w:u w:color="0E0E0E"/>
          <w:lang w:val="en-US"/>
        </w:rPr>
        <w:t xml:space="preserve">          </w:t>
      </w:r>
      <w:r>
        <w:rPr>
          <w:rFonts w:ascii="Helvetica Neue" w:hAnsi="Helvetica Neue" w:cs="Helvetica Neue"/>
          <w:b/>
          <w:bCs/>
          <w:color w:val="0E0E0E"/>
          <w:sz w:val="32"/>
          <w:szCs w:val="32"/>
          <w:u w:color="0E0E0E"/>
          <w:lang w:val="en-US"/>
        </w:rPr>
        <w:t>Implementation</w:t>
      </w:r>
    </w:p>
    <w:p w14:paraId="37F5F255" w14:textId="77777777" w:rsidR="00F9552D" w:rsidRDefault="00F9552D" w:rsidP="00F9552D">
      <w:pPr>
        <w:widowControl w:val="0"/>
        <w:numPr>
          <w:ilvl w:val="0"/>
          <w:numId w:val="9"/>
        </w:numPr>
        <w:tabs>
          <w:tab w:val="left" w:pos="220"/>
          <w:tab w:val="left" w:pos="720"/>
        </w:tabs>
        <w:autoSpaceDE w:val="0"/>
        <w:autoSpaceDN w:val="0"/>
        <w:adjustRightInd w:val="0"/>
        <w:ind w:hanging="720"/>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User Approval and Guidelines</w:t>
      </w:r>
    </w:p>
    <w:p w14:paraId="715E849D" w14:textId="77777777" w:rsidR="00F9552D" w:rsidRDefault="00F9552D" w:rsidP="00F9552D">
      <w:pPr>
        <w:widowControl w:val="0"/>
        <w:numPr>
          <w:ilvl w:val="0"/>
          <w:numId w:val="9"/>
        </w:numPr>
        <w:tabs>
          <w:tab w:val="left" w:pos="220"/>
          <w:tab w:val="left" w:pos="720"/>
        </w:tabs>
        <w:autoSpaceDE w:val="0"/>
        <w:autoSpaceDN w:val="0"/>
        <w:adjustRightInd w:val="0"/>
        <w:ind w:hanging="720"/>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Train Users</w:t>
      </w:r>
    </w:p>
    <w:p w14:paraId="52125DCA" w14:textId="77777777" w:rsidR="00F9552D" w:rsidRDefault="00F9552D" w:rsidP="00F9552D">
      <w:pPr>
        <w:widowControl w:val="0"/>
        <w:numPr>
          <w:ilvl w:val="0"/>
          <w:numId w:val="9"/>
        </w:numPr>
        <w:tabs>
          <w:tab w:val="left" w:pos="220"/>
          <w:tab w:val="left" w:pos="720"/>
        </w:tabs>
        <w:autoSpaceDE w:val="0"/>
        <w:autoSpaceDN w:val="0"/>
        <w:adjustRightInd w:val="0"/>
        <w:ind w:hanging="720"/>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Implement the tested system</w:t>
      </w:r>
    </w:p>
    <w:p w14:paraId="25A4F7CF" w14:textId="77777777" w:rsidR="00F9552D" w:rsidRDefault="00F9552D" w:rsidP="00F9552D">
      <w:pPr>
        <w:widowControl w:val="0"/>
        <w:numPr>
          <w:ilvl w:val="0"/>
          <w:numId w:val="9"/>
        </w:numPr>
        <w:tabs>
          <w:tab w:val="left" w:pos="220"/>
          <w:tab w:val="left" w:pos="720"/>
        </w:tabs>
        <w:autoSpaceDE w:val="0"/>
        <w:autoSpaceDN w:val="0"/>
        <w:adjustRightInd w:val="0"/>
        <w:ind w:hanging="720"/>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Review the impact of the implemented system</w:t>
      </w:r>
    </w:p>
    <w:p w14:paraId="44C3897B" w14:textId="77777777" w:rsidR="00F9552D" w:rsidRDefault="00F9552D" w:rsidP="00F9552D">
      <w:pPr>
        <w:widowControl w:val="0"/>
        <w:autoSpaceDE w:val="0"/>
        <w:autoSpaceDN w:val="0"/>
        <w:adjustRightInd w:val="0"/>
        <w:ind w:left="1957" w:hanging="1958"/>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1C7DFFE3" w14:textId="77777777" w:rsidR="00F9552D" w:rsidRDefault="00F9552D" w:rsidP="00F9552D">
      <w:pPr>
        <w:widowControl w:val="0"/>
        <w:autoSpaceDE w:val="0"/>
        <w:autoSpaceDN w:val="0"/>
        <w:adjustRightInd w:val="0"/>
        <w:ind w:left="1957" w:hanging="1958"/>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28CE76E4" w14:textId="77777777" w:rsidR="00F9552D" w:rsidRDefault="00F9552D" w:rsidP="00F9552D">
      <w:pPr>
        <w:widowControl w:val="0"/>
        <w:autoSpaceDE w:val="0"/>
        <w:autoSpaceDN w:val="0"/>
        <w:adjustRightInd w:val="0"/>
        <w:ind w:left="1477" w:hanging="1478"/>
        <w:rPr>
          <w:rFonts w:ascii="Helvetica Neue" w:hAnsi="Helvetica Neue" w:cs="Helvetica Neue"/>
          <w:color w:val="0E0E0E"/>
          <w:sz w:val="26"/>
          <w:szCs w:val="26"/>
          <w:u w:color="0E0E0E"/>
          <w:lang w:val="en-US"/>
        </w:rPr>
      </w:pPr>
      <w:r>
        <w:rPr>
          <w:rFonts w:ascii="Times New Roman" w:hAnsi="Times New Roman" w:cs="Times New Roman"/>
          <w:color w:val="0E0E0E"/>
          <w:sz w:val="18"/>
          <w:szCs w:val="18"/>
          <w:u w:color="0E0E0E"/>
          <w:lang w:val="en-US"/>
        </w:rPr>
        <w:t xml:space="preserve">            </w:t>
      </w:r>
      <w:r>
        <w:rPr>
          <w:rFonts w:ascii="Helvetica Neue" w:hAnsi="Helvetica Neue" w:cs="Helvetica Neue"/>
          <w:b/>
          <w:bCs/>
          <w:color w:val="0E0E0E"/>
          <w:sz w:val="32"/>
          <w:szCs w:val="32"/>
          <w:u w:color="0E0E0E"/>
          <w:lang w:val="en-US"/>
        </w:rPr>
        <w:t>iii.</w:t>
      </w:r>
      <w:r>
        <w:rPr>
          <w:rFonts w:ascii="Times New Roman" w:hAnsi="Times New Roman" w:cs="Times New Roman"/>
          <w:color w:val="0E0E0E"/>
          <w:sz w:val="18"/>
          <w:szCs w:val="18"/>
          <w:u w:color="0E0E0E"/>
          <w:lang w:val="en-US"/>
        </w:rPr>
        <w:t xml:space="preserve">          </w:t>
      </w:r>
      <w:r>
        <w:rPr>
          <w:rFonts w:ascii="Helvetica Neue" w:hAnsi="Helvetica Neue" w:cs="Helvetica Neue"/>
          <w:b/>
          <w:bCs/>
          <w:color w:val="0E0E0E"/>
          <w:sz w:val="32"/>
          <w:szCs w:val="32"/>
          <w:u w:color="0E0E0E"/>
          <w:lang w:val="en-US"/>
        </w:rPr>
        <w:t>Testing and evaluation</w:t>
      </w:r>
    </w:p>
    <w:p w14:paraId="13B3D0FD" w14:textId="77777777" w:rsidR="00F9552D" w:rsidRDefault="00F9552D" w:rsidP="00F9552D">
      <w:pPr>
        <w:widowControl w:val="0"/>
        <w:autoSpaceDE w:val="0"/>
        <w:autoSpaceDN w:val="0"/>
        <w:adjustRightInd w:val="0"/>
        <w:ind w:left="1957" w:hanging="1958"/>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w:t>
      </w:r>
      <w:r>
        <w:rPr>
          <w:rFonts w:ascii="Times New Roman" w:hAnsi="Times New Roman" w:cs="Times New Roman"/>
          <w:color w:val="0E0E0E"/>
          <w:sz w:val="18"/>
          <w:szCs w:val="18"/>
          <w:u w:color="0E0E0E"/>
          <w:lang w:val="en-US"/>
        </w:rPr>
        <w:t xml:space="preserve">       </w:t>
      </w:r>
      <w:r>
        <w:rPr>
          <w:rFonts w:ascii="Helvetica Neue" w:hAnsi="Helvetica Neue" w:cs="Helvetica Neue"/>
          <w:color w:val="0E0E0E"/>
          <w:sz w:val="32"/>
          <w:szCs w:val="32"/>
          <w:u w:color="0E0E0E"/>
          <w:lang w:val="en-US"/>
        </w:rPr>
        <w:t>Test codes and review it</w:t>
      </w:r>
    </w:p>
    <w:p w14:paraId="74652A50" w14:textId="77777777" w:rsidR="00F9552D" w:rsidRDefault="00F9552D" w:rsidP="00F9552D">
      <w:pPr>
        <w:widowControl w:val="0"/>
        <w:autoSpaceDE w:val="0"/>
        <w:autoSpaceDN w:val="0"/>
        <w:adjustRightInd w:val="0"/>
        <w:ind w:left="1957" w:hanging="1958"/>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w:t>
      </w:r>
      <w:r>
        <w:rPr>
          <w:rFonts w:ascii="Times New Roman" w:hAnsi="Times New Roman" w:cs="Times New Roman"/>
          <w:color w:val="0E0E0E"/>
          <w:sz w:val="18"/>
          <w:szCs w:val="18"/>
          <w:u w:color="0E0E0E"/>
          <w:lang w:val="en-US"/>
        </w:rPr>
        <w:t xml:space="preserve">       </w:t>
      </w:r>
      <w:r>
        <w:rPr>
          <w:rFonts w:ascii="Helvetica Neue" w:hAnsi="Helvetica Neue" w:cs="Helvetica Neue"/>
          <w:color w:val="0E0E0E"/>
          <w:sz w:val="32"/>
          <w:szCs w:val="32"/>
          <w:u w:color="0E0E0E"/>
          <w:lang w:val="en-US"/>
        </w:rPr>
        <w:t>Run fixed codes and give suggestions</w:t>
      </w:r>
    </w:p>
    <w:p w14:paraId="681525F0" w14:textId="77777777" w:rsidR="00F9552D" w:rsidRDefault="00F9552D" w:rsidP="00F9552D">
      <w:pPr>
        <w:widowControl w:val="0"/>
        <w:autoSpaceDE w:val="0"/>
        <w:autoSpaceDN w:val="0"/>
        <w:adjustRightInd w:val="0"/>
        <w:ind w:left="1477" w:hanging="1478"/>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0E5D512A" w14:textId="77777777" w:rsidR="00F9552D" w:rsidRDefault="00F9552D" w:rsidP="00F9552D">
      <w:pPr>
        <w:widowControl w:val="0"/>
        <w:autoSpaceDE w:val="0"/>
        <w:autoSpaceDN w:val="0"/>
        <w:adjustRightInd w:val="0"/>
        <w:ind w:left="1477" w:hanging="1478"/>
        <w:rPr>
          <w:rFonts w:ascii="Helvetica Neue" w:hAnsi="Helvetica Neue" w:cs="Helvetica Neue"/>
          <w:color w:val="0E0E0E"/>
          <w:sz w:val="26"/>
          <w:szCs w:val="26"/>
          <w:u w:color="0E0E0E"/>
          <w:lang w:val="en-US"/>
        </w:rPr>
      </w:pPr>
      <w:r>
        <w:rPr>
          <w:rFonts w:ascii="Times New Roman" w:hAnsi="Times New Roman" w:cs="Times New Roman"/>
          <w:color w:val="0E0E0E"/>
          <w:sz w:val="18"/>
          <w:szCs w:val="18"/>
          <w:u w:color="0E0E0E"/>
          <w:lang w:val="en-US"/>
        </w:rPr>
        <w:t xml:space="preserve">            </w:t>
      </w:r>
      <w:r>
        <w:rPr>
          <w:rFonts w:ascii="Helvetica Neue" w:hAnsi="Helvetica Neue" w:cs="Helvetica Neue"/>
          <w:b/>
          <w:bCs/>
          <w:color w:val="0E0E0E"/>
          <w:sz w:val="32"/>
          <w:szCs w:val="32"/>
          <w:u w:color="0E0E0E"/>
          <w:lang w:val="en-US"/>
        </w:rPr>
        <w:t>iv.</w:t>
      </w:r>
      <w:r>
        <w:rPr>
          <w:rFonts w:ascii="Times New Roman" w:hAnsi="Times New Roman" w:cs="Times New Roman"/>
          <w:color w:val="0E0E0E"/>
          <w:sz w:val="18"/>
          <w:szCs w:val="18"/>
          <w:u w:color="0E0E0E"/>
          <w:lang w:val="en-US"/>
        </w:rPr>
        <w:t xml:space="preserve">          </w:t>
      </w:r>
      <w:r>
        <w:rPr>
          <w:rFonts w:ascii="Helvetica Neue" w:hAnsi="Helvetica Neue" w:cs="Helvetica Neue"/>
          <w:b/>
          <w:bCs/>
          <w:color w:val="0E0E0E"/>
          <w:sz w:val="32"/>
          <w:szCs w:val="32"/>
          <w:u w:color="0E0E0E"/>
          <w:lang w:val="en-US"/>
        </w:rPr>
        <w:t>Release and activate (or install)</w:t>
      </w:r>
    </w:p>
    <w:p w14:paraId="2CFF7E18" w14:textId="77777777" w:rsidR="00F9552D" w:rsidRDefault="00F9552D" w:rsidP="00F9552D">
      <w:pPr>
        <w:widowControl w:val="0"/>
        <w:autoSpaceDE w:val="0"/>
        <w:autoSpaceDN w:val="0"/>
        <w:adjustRightInd w:val="0"/>
        <w:ind w:left="1957" w:hanging="1958"/>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w:t>
      </w:r>
      <w:r>
        <w:rPr>
          <w:rFonts w:ascii="Times New Roman" w:hAnsi="Times New Roman" w:cs="Times New Roman"/>
          <w:color w:val="0E0E0E"/>
          <w:sz w:val="18"/>
          <w:szCs w:val="18"/>
          <w:u w:color="0E0E0E"/>
          <w:lang w:val="en-US"/>
        </w:rPr>
        <w:t xml:space="preserve">       </w:t>
      </w:r>
      <w:r>
        <w:rPr>
          <w:rFonts w:ascii="Helvetica Neue" w:hAnsi="Helvetica Neue" w:cs="Helvetica Neue"/>
          <w:color w:val="0E0E0E"/>
          <w:sz w:val="32"/>
          <w:szCs w:val="32"/>
          <w:u w:color="0E0E0E"/>
          <w:lang w:val="en-US"/>
        </w:rPr>
        <w:t>Troubleshooting</w:t>
      </w:r>
    </w:p>
    <w:p w14:paraId="60951D48" w14:textId="77777777" w:rsidR="00F9552D" w:rsidRDefault="00F9552D" w:rsidP="00F9552D">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539146B2" w14:textId="77777777" w:rsidR="00F9552D" w:rsidRDefault="00F9552D" w:rsidP="00F9552D">
      <w:pPr>
        <w:widowControl w:val="0"/>
        <w:autoSpaceDE w:val="0"/>
        <w:autoSpaceDN w:val="0"/>
        <w:adjustRightInd w:val="0"/>
        <w:ind w:left="1477" w:hanging="1478"/>
        <w:rPr>
          <w:rFonts w:ascii="Helvetica Neue" w:hAnsi="Helvetica Neue" w:cs="Helvetica Neue"/>
          <w:color w:val="0E0E0E"/>
          <w:sz w:val="26"/>
          <w:szCs w:val="26"/>
          <w:u w:color="0E0E0E"/>
          <w:lang w:val="en-US"/>
        </w:rPr>
      </w:pPr>
      <w:r>
        <w:rPr>
          <w:rFonts w:ascii="Times New Roman" w:hAnsi="Times New Roman" w:cs="Times New Roman"/>
          <w:color w:val="0E0E0E"/>
          <w:sz w:val="18"/>
          <w:szCs w:val="18"/>
          <w:u w:color="0E0E0E"/>
          <w:lang w:val="en-US"/>
        </w:rPr>
        <w:t xml:space="preserve">             </w:t>
      </w:r>
      <w:r>
        <w:rPr>
          <w:rFonts w:ascii="Helvetica Neue" w:hAnsi="Helvetica Neue" w:cs="Helvetica Neue"/>
          <w:b/>
          <w:bCs/>
          <w:color w:val="0E0E0E"/>
          <w:sz w:val="32"/>
          <w:szCs w:val="32"/>
          <w:u w:color="0E0E0E"/>
          <w:lang w:val="en-US"/>
        </w:rPr>
        <w:t>v.</w:t>
      </w:r>
      <w:r>
        <w:rPr>
          <w:rFonts w:ascii="Times New Roman" w:hAnsi="Times New Roman" w:cs="Times New Roman"/>
          <w:color w:val="0E0E0E"/>
          <w:sz w:val="18"/>
          <w:szCs w:val="18"/>
          <w:u w:color="0E0E0E"/>
          <w:lang w:val="en-US"/>
        </w:rPr>
        <w:t xml:space="preserve">          </w:t>
      </w:r>
      <w:r>
        <w:rPr>
          <w:rFonts w:ascii="Helvetica Neue" w:hAnsi="Helvetica Neue" w:cs="Helvetica Neue"/>
          <w:b/>
          <w:bCs/>
          <w:color w:val="0E0E0E"/>
          <w:sz w:val="32"/>
          <w:szCs w:val="32"/>
          <w:u w:color="0E0E0E"/>
          <w:lang w:val="en-US"/>
        </w:rPr>
        <w:t>Maintenance</w:t>
      </w:r>
    </w:p>
    <w:p w14:paraId="0751F7F4" w14:textId="77777777" w:rsidR="00F9552D" w:rsidRDefault="00F9552D" w:rsidP="00F9552D">
      <w:pPr>
        <w:widowControl w:val="0"/>
        <w:numPr>
          <w:ilvl w:val="0"/>
          <w:numId w:val="10"/>
        </w:numPr>
        <w:tabs>
          <w:tab w:val="left" w:pos="220"/>
          <w:tab w:val="left" w:pos="720"/>
        </w:tabs>
        <w:autoSpaceDE w:val="0"/>
        <w:autoSpaceDN w:val="0"/>
        <w:adjustRightInd w:val="0"/>
        <w:ind w:hanging="720"/>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Fix reported or found bugs and errors</w:t>
      </w:r>
    </w:p>
    <w:p w14:paraId="6EA20495" w14:textId="77777777" w:rsidR="00F9552D" w:rsidRDefault="00F9552D" w:rsidP="00F9552D">
      <w:pPr>
        <w:widowControl w:val="0"/>
        <w:autoSpaceDE w:val="0"/>
        <w:autoSpaceDN w:val="0"/>
        <w:adjustRightInd w:val="0"/>
        <w:ind w:left="1013" w:hanging="1014"/>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5896CA21" w14:textId="77777777" w:rsidR="00F9552D" w:rsidRDefault="00F9552D" w:rsidP="00F9552D">
      <w:pPr>
        <w:widowControl w:val="0"/>
        <w:autoSpaceDE w:val="0"/>
        <w:autoSpaceDN w:val="0"/>
        <w:adjustRightInd w:val="0"/>
        <w:rPr>
          <w:rFonts w:ascii="Helvetica Neue" w:hAnsi="Helvetica Neue" w:cs="Helvetica Neue"/>
          <w:color w:val="0E0E0E"/>
          <w:sz w:val="26"/>
          <w:szCs w:val="26"/>
          <w:u w:color="0E0E0E"/>
          <w:lang w:val="en-US"/>
        </w:rPr>
      </w:pPr>
      <w:r>
        <w:rPr>
          <w:rFonts w:ascii="Helvetica Neue" w:hAnsi="Helvetica Neue" w:cs="Helvetica Neue"/>
          <w:i/>
          <w:iCs/>
          <w:color w:val="0E0E0E"/>
          <w:sz w:val="32"/>
          <w:szCs w:val="32"/>
          <w:u w:color="0E0E0E"/>
          <w:lang w:val="en-US"/>
        </w:rPr>
        <w:t> </w:t>
      </w:r>
    </w:p>
    <w:p w14:paraId="2BD53386" w14:textId="77777777" w:rsidR="00F9552D" w:rsidRDefault="00F9552D" w:rsidP="00F9552D">
      <w:pPr>
        <w:widowControl w:val="0"/>
        <w:autoSpaceDE w:val="0"/>
        <w:autoSpaceDN w:val="0"/>
        <w:adjustRightInd w:val="0"/>
        <w:rPr>
          <w:rFonts w:ascii="Helvetica Neue" w:hAnsi="Helvetica Neue" w:cs="Helvetica Neue"/>
          <w:b/>
          <w:bCs/>
          <w:color w:val="0E0E0E"/>
          <w:sz w:val="38"/>
          <w:szCs w:val="38"/>
          <w:u w:color="0E0E0E"/>
          <w:lang w:val="en-US"/>
        </w:rPr>
      </w:pPr>
      <w:r>
        <w:rPr>
          <w:rFonts w:ascii="Helvetica Neue" w:hAnsi="Helvetica Neue" w:cs="Helvetica Neue"/>
          <w:b/>
          <w:bCs/>
          <w:color w:val="0E0E0E"/>
          <w:sz w:val="32"/>
          <w:szCs w:val="32"/>
          <w:u w:color="0E0E0E"/>
          <w:lang w:val="en-US"/>
        </w:rPr>
        <w:t>6.</w:t>
      </w:r>
      <w:r>
        <w:rPr>
          <w:rFonts w:ascii="Times New Roman" w:hAnsi="Times New Roman" w:cs="Times New Roman"/>
          <w:color w:val="0E0E0E"/>
          <w:sz w:val="18"/>
          <w:szCs w:val="18"/>
          <w:u w:color="0E0E0E"/>
          <w:lang w:val="en-US"/>
        </w:rPr>
        <w:t xml:space="preserve">     </w:t>
      </w:r>
      <w:r>
        <w:rPr>
          <w:rFonts w:ascii="Helvetica Neue" w:hAnsi="Helvetica Neue" w:cs="Helvetica Neue"/>
          <w:b/>
          <w:bCs/>
          <w:color w:val="0E0E0E"/>
          <w:sz w:val="32"/>
          <w:szCs w:val="32"/>
          <w:u w:color="0E0E0E"/>
          <w:lang w:val="en-US"/>
        </w:rPr>
        <w:t>Lessons learned</w:t>
      </w:r>
    </w:p>
    <w:p w14:paraId="2D2665DC" w14:textId="77777777" w:rsidR="00F9552D" w:rsidRDefault="00F9552D" w:rsidP="00F9552D">
      <w:pPr>
        <w:widowControl w:val="0"/>
        <w:autoSpaceDE w:val="0"/>
        <w:autoSpaceDN w:val="0"/>
        <w:adjustRightInd w:val="0"/>
        <w:ind w:left="1013" w:hanging="1014"/>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351E7C05" w14:textId="77777777" w:rsidR="00F9552D" w:rsidRDefault="00F9552D" w:rsidP="00F9552D">
      <w:pPr>
        <w:widowControl w:val="0"/>
        <w:numPr>
          <w:ilvl w:val="0"/>
          <w:numId w:val="11"/>
        </w:numPr>
        <w:tabs>
          <w:tab w:val="left" w:pos="220"/>
          <w:tab w:val="left" w:pos="720"/>
        </w:tabs>
        <w:autoSpaceDE w:val="0"/>
        <w:autoSpaceDN w:val="0"/>
        <w:adjustRightInd w:val="0"/>
        <w:ind w:hanging="720"/>
        <w:rPr>
          <w:rFonts w:ascii="Helvetica Neue" w:hAnsi="Helvetica Neue" w:cs="Helvetica Neue"/>
          <w:color w:val="0E0E0E"/>
          <w:sz w:val="26"/>
          <w:szCs w:val="26"/>
          <w:u w:color="0E0E0E"/>
          <w:lang w:val="en-US"/>
        </w:rPr>
      </w:pPr>
      <w:r>
        <w:rPr>
          <w:rFonts w:ascii="Helvetica Neue" w:hAnsi="Helvetica Neue" w:cs="Helvetica Neue"/>
          <w:b/>
          <w:bCs/>
          <w:color w:val="0E0E0E"/>
          <w:sz w:val="32"/>
          <w:szCs w:val="32"/>
          <w:u w:color="0E0E0E"/>
          <w:lang w:val="en-US"/>
        </w:rPr>
        <w:t>Planning a project in real business level:</w:t>
      </w:r>
    </w:p>
    <w:p w14:paraId="6D889026" w14:textId="77777777" w:rsidR="00F9552D" w:rsidRDefault="00F9552D" w:rsidP="00F9552D">
      <w:pPr>
        <w:widowControl w:val="0"/>
        <w:autoSpaceDE w:val="0"/>
        <w:autoSpaceDN w:val="0"/>
        <w:adjustRightInd w:val="0"/>
        <w:ind w:left="1478" w:hanging="1479"/>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I have also learned how important planning step of the project should be planned clear and informative enough. As I believe that this will enhance my level of planning project skill, it will be helpful to complete the project successfully.</w:t>
      </w:r>
    </w:p>
    <w:p w14:paraId="2B0EF4D2" w14:textId="77777777" w:rsidR="00F9552D" w:rsidRDefault="00F9552D" w:rsidP="00F9552D">
      <w:pPr>
        <w:widowControl w:val="0"/>
        <w:autoSpaceDE w:val="0"/>
        <w:autoSpaceDN w:val="0"/>
        <w:adjustRightInd w:val="0"/>
        <w:ind w:left="1478" w:hanging="1479"/>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77D2EF3B" w14:textId="77777777" w:rsidR="00F9552D" w:rsidRDefault="00F9552D" w:rsidP="00F9552D">
      <w:pPr>
        <w:widowControl w:val="0"/>
        <w:numPr>
          <w:ilvl w:val="0"/>
          <w:numId w:val="12"/>
        </w:numPr>
        <w:tabs>
          <w:tab w:val="left" w:pos="220"/>
          <w:tab w:val="left" w:pos="720"/>
        </w:tabs>
        <w:autoSpaceDE w:val="0"/>
        <w:autoSpaceDN w:val="0"/>
        <w:adjustRightInd w:val="0"/>
        <w:ind w:hanging="720"/>
        <w:rPr>
          <w:rFonts w:ascii="Helvetica Neue" w:hAnsi="Helvetica Neue" w:cs="Helvetica Neue"/>
          <w:color w:val="0E0E0E"/>
          <w:sz w:val="26"/>
          <w:szCs w:val="26"/>
          <w:u w:color="0E0E0E"/>
          <w:lang w:val="en-US"/>
        </w:rPr>
      </w:pPr>
      <w:r>
        <w:rPr>
          <w:rFonts w:ascii="Helvetica Neue" w:hAnsi="Helvetica Neue" w:cs="Helvetica Neue"/>
          <w:b/>
          <w:bCs/>
          <w:color w:val="0E0E0E"/>
          <w:sz w:val="32"/>
          <w:szCs w:val="32"/>
          <w:u w:color="0E0E0E"/>
          <w:lang w:val="en-US"/>
        </w:rPr>
        <w:t>Communication between team members:</w:t>
      </w:r>
    </w:p>
    <w:p w14:paraId="7230AD8E" w14:textId="77777777" w:rsidR="00F9552D" w:rsidRDefault="00F9552D" w:rsidP="00F9552D">
      <w:pPr>
        <w:widowControl w:val="0"/>
        <w:autoSpaceDE w:val="0"/>
        <w:autoSpaceDN w:val="0"/>
        <w:adjustRightInd w:val="0"/>
        <w:ind w:left="1478" w:hanging="1479"/>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Interact with co-workers (team members) is beneficial to improve quality and efficiency of work. Completing own portion of work and get feedback from other team members were definitely helpful for the successful assignment. This process taught me how to work as a team.</w:t>
      </w:r>
    </w:p>
    <w:p w14:paraId="507F1BFE" w14:textId="77777777" w:rsidR="00F9552D" w:rsidRDefault="00F9552D" w:rsidP="00F9552D">
      <w:pPr>
        <w:widowControl w:val="0"/>
        <w:autoSpaceDE w:val="0"/>
        <w:autoSpaceDN w:val="0"/>
        <w:adjustRightInd w:val="0"/>
        <w:ind w:left="1478" w:hanging="1479"/>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3761BF68" w14:textId="77777777" w:rsidR="00F9552D" w:rsidRDefault="00F9552D" w:rsidP="00F9552D">
      <w:pPr>
        <w:widowControl w:val="0"/>
        <w:numPr>
          <w:ilvl w:val="0"/>
          <w:numId w:val="13"/>
        </w:numPr>
        <w:tabs>
          <w:tab w:val="left" w:pos="220"/>
          <w:tab w:val="left" w:pos="720"/>
        </w:tabs>
        <w:autoSpaceDE w:val="0"/>
        <w:autoSpaceDN w:val="0"/>
        <w:adjustRightInd w:val="0"/>
        <w:ind w:hanging="720"/>
        <w:rPr>
          <w:rFonts w:ascii="Helvetica Neue" w:hAnsi="Helvetica Neue" w:cs="Helvetica Neue"/>
          <w:color w:val="0E0E0E"/>
          <w:sz w:val="26"/>
          <w:szCs w:val="26"/>
          <w:u w:color="0E0E0E"/>
          <w:lang w:val="en-US"/>
        </w:rPr>
      </w:pPr>
      <w:r>
        <w:rPr>
          <w:rFonts w:ascii="Helvetica Neue" w:hAnsi="Helvetica Neue" w:cs="Helvetica Neue"/>
          <w:b/>
          <w:bCs/>
          <w:color w:val="0E0E0E"/>
          <w:sz w:val="32"/>
          <w:szCs w:val="32"/>
          <w:u w:color="0E0E0E"/>
          <w:lang w:val="en-US"/>
        </w:rPr>
        <w:t>Managing team as a team leader:</w:t>
      </w:r>
    </w:p>
    <w:p w14:paraId="3BF8D458" w14:textId="77777777" w:rsidR="00F9552D" w:rsidRDefault="00F9552D" w:rsidP="00F9552D">
      <w:pPr>
        <w:widowControl w:val="0"/>
        <w:autoSpaceDE w:val="0"/>
        <w:autoSpaceDN w:val="0"/>
        <w:adjustRightInd w:val="0"/>
        <w:ind w:left="1478" w:hanging="1479"/>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Fair task division was really hard point to do at the first start, but it will surely make the work easier as my management skill improve. I have learned how to find out each team member’s strength and knowledge and how to deploy them with appropriate job. Furthermore, I will learn more about supervising team members and task completion monitoring.</w:t>
      </w:r>
    </w:p>
    <w:p w14:paraId="53F70C75" w14:textId="77777777" w:rsidR="00F9552D" w:rsidRDefault="00F9552D" w:rsidP="00F9552D">
      <w:pPr>
        <w:widowControl w:val="0"/>
        <w:autoSpaceDE w:val="0"/>
        <w:autoSpaceDN w:val="0"/>
        <w:adjustRightInd w:val="0"/>
        <w:ind w:left="1478" w:hanging="1479"/>
        <w:rPr>
          <w:rFonts w:ascii="Helvetica Neue" w:hAnsi="Helvetica Neue" w:cs="Helvetica Neue"/>
          <w:color w:val="0E0E0E"/>
          <w:sz w:val="26"/>
          <w:szCs w:val="26"/>
          <w:u w:color="0E0E0E"/>
          <w:lang w:val="en-US"/>
        </w:rPr>
      </w:pPr>
      <w:r>
        <w:rPr>
          <w:rFonts w:ascii="Helvetica Neue" w:hAnsi="Helvetica Neue" w:cs="Helvetica Neue"/>
          <w:color w:val="0E0E0E"/>
          <w:sz w:val="32"/>
          <w:szCs w:val="32"/>
          <w:u w:color="0E0E0E"/>
          <w:lang w:val="en-US"/>
        </w:rPr>
        <w:t> </w:t>
      </w:r>
    </w:p>
    <w:p w14:paraId="47A5D233" w14:textId="77777777" w:rsidR="00F9552D" w:rsidRDefault="00F9552D" w:rsidP="00F9552D">
      <w:pPr>
        <w:widowControl w:val="0"/>
        <w:numPr>
          <w:ilvl w:val="0"/>
          <w:numId w:val="14"/>
        </w:numPr>
        <w:tabs>
          <w:tab w:val="left" w:pos="220"/>
          <w:tab w:val="left" w:pos="720"/>
        </w:tabs>
        <w:autoSpaceDE w:val="0"/>
        <w:autoSpaceDN w:val="0"/>
        <w:adjustRightInd w:val="0"/>
        <w:ind w:hanging="720"/>
        <w:rPr>
          <w:rFonts w:ascii="Helvetica Neue" w:hAnsi="Helvetica Neue" w:cs="Helvetica Neue"/>
          <w:color w:val="0E0E0E"/>
          <w:sz w:val="26"/>
          <w:szCs w:val="26"/>
          <w:u w:color="0E0E0E"/>
          <w:lang w:val="en-US"/>
        </w:rPr>
      </w:pPr>
      <w:r>
        <w:rPr>
          <w:rFonts w:ascii="Helvetica Neue" w:hAnsi="Helvetica Neue" w:cs="Helvetica Neue"/>
          <w:b/>
          <w:bCs/>
          <w:color w:val="0E0E0E"/>
          <w:sz w:val="32"/>
          <w:szCs w:val="32"/>
          <w:u w:color="0E0E0E"/>
          <w:lang w:val="en-US"/>
        </w:rPr>
        <w:t>Schedule control:</w:t>
      </w:r>
    </w:p>
    <w:p w14:paraId="3F7DC55F" w14:textId="77777777" w:rsidR="00F9552D" w:rsidRPr="009130C7" w:rsidRDefault="00F9552D" w:rsidP="00F9552D">
      <w:r>
        <w:rPr>
          <w:rFonts w:ascii="Helvetica Neue" w:hAnsi="Helvetica Neue" w:cs="Helvetica Neue"/>
          <w:color w:val="0E0E0E"/>
          <w:sz w:val="32"/>
          <w:szCs w:val="32"/>
          <w:u w:color="0E0E0E"/>
          <w:lang w:val="en-US"/>
        </w:rPr>
        <w:t xml:space="preserve">Scheduling working time and dates were definitely one of the hardest </w:t>
      </w:r>
      <w:proofErr w:type="gramStart"/>
      <w:r>
        <w:rPr>
          <w:rFonts w:ascii="Helvetica Neue" w:hAnsi="Helvetica Neue" w:cs="Helvetica Neue"/>
          <w:color w:val="0E0E0E"/>
          <w:sz w:val="32"/>
          <w:szCs w:val="32"/>
          <w:u w:color="0E0E0E"/>
          <w:lang w:val="en-US"/>
        </w:rPr>
        <w:t>thing</w:t>
      </w:r>
      <w:proofErr w:type="gramEnd"/>
      <w:r>
        <w:rPr>
          <w:rFonts w:ascii="Helvetica Neue" w:hAnsi="Helvetica Neue" w:cs="Helvetica Neue"/>
          <w:color w:val="0E0E0E"/>
          <w:sz w:val="32"/>
          <w:szCs w:val="32"/>
          <w:u w:color="0E0E0E"/>
          <w:lang w:val="en-US"/>
        </w:rPr>
        <w:t xml:space="preserve"> in this project plan. I have learned that I need to communicate enough and confirm it with team members to obey schedule as much as possible for more accurate scheduling.</w:t>
      </w:r>
    </w:p>
    <w:p w14:paraId="570994FE" w14:textId="77777777" w:rsidR="00F9552D" w:rsidRPr="00F93C3A" w:rsidRDefault="00F9552D" w:rsidP="00F9552D">
      <w:pPr>
        <w:rPr>
          <w:rFonts w:ascii="Helvetica Neue" w:hAnsi="Helvetica Neue" w:cs="Helvetica Neue"/>
          <w:b/>
          <w:bCs/>
          <w:i/>
          <w:iCs/>
          <w:sz w:val="28"/>
          <w:szCs w:val="28"/>
          <w:u w:val="single"/>
          <w:lang w:val="en-US"/>
        </w:rPr>
      </w:pPr>
    </w:p>
    <w:p w14:paraId="4615EC90" w14:textId="77777777" w:rsidR="004305D2" w:rsidRDefault="004305D2" w:rsidP="004305D2">
      <w:pPr>
        <w:rPr>
          <w:rFonts w:ascii="Helvetica Neue" w:hAnsi="Helvetica Neue" w:cs="Helvetica Neue"/>
          <w:bCs/>
          <w:iCs/>
          <w:sz w:val="28"/>
          <w:szCs w:val="28"/>
          <w:lang w:val="en-US"/>
        </w:rPr>
      </w:pPr>
    </w:p>
    <w:p w14:paraId="52213072" w14:textId="77777777" w:rsidR="004305D2" w:rsidRDefault="004305D2" w:rsidP="004305D2">
      <w:pPr>
        <w:rPr>
          <w:rFonts w:ascii="Helvetica Neue" w:hAnsi="Helvetica Neue" w:cs="Helvetica Neue"/>
          <w:bCs/>
          <w:iCs/>
          <w:sz w:val="28"/>
          <w:szCs w:val="28"/>
          <w:lang w:val="en-US"/>
        </w:rPr>
      </w:pPr>
    </w:p>
    <w:p w14:paraId="5E4C60FA" w14:textId="77777777" w:rsidR="004305D2" w:rsidRDefault="004305D2" w:rsidP="004305D2">
      <w:pPr>
        <w:rPr>
          <w:rFonts w:ascii="Helvetica Neue" w:hAnsi="Helvetica Neue" w:cs="Helvetica Neue"/>
          <w:bCs/>
          <w:iCs/>
          <w:sz w:val="28"/>
          <w:szCs w:val="28"/>
          <w:lang w:val="en-US"/>
        </w:rPr>
      </w:pPr>
    </w:p>
    <w:p w14:paraId="33312F50" w14:textId="77777777" w:rsidR="004305D2" w:rsidRDefault="004305D2" w:rsidP="004305D2">
      <w:pPr>
        <w:rPr>
          <w:rFonts w:ascii="Helvetica Neue" w:hAnsi="Helvetica Neue" w:cs="Helvetica Neue"/>
          <w:bCs/>
          <w:iCs/>
          <w:sz w:val="28"/>
          <w:szCs w:val="28"/>
          <w:lang w:val="en-US"/>
        </w:rPr>
      </w:pPr>
    </w:p>
    <w:p w14:paraId="00F0D766" w14:textId="77777777" w:rsidR="004305D2" w:rsidRDefault="004305D2" w:rsidP="004305D2">
      <w:pPr>
        <w:rPr>
          <w:rFonts w:ascii="Helvetica Neue" w:hAnsi="Helvetica Neue" w:cs="Helvetica Neue"/>
          <w:bCs/>
          <w:iCs/>
          <w:sz w:val="28"/>
          <w:szCs w:val="28"/>
          <w:lang w:val="en-US"/>
        </w:rPr>
      </w:pPr>
    </w:p>
    <w:p w14:paraId="32841489" w14:textId="77777777" w:rsidR="004305D2" w:rsidRDefault="004305D2" w:rsidP="004305D2">
      <w:pPr>
        <w:rPr>
          <w:rFonts w:ascii="Helvetica Neue" w:hAnsi="Helvetica Neue" w:cs="Helvetica Neue"/>
          <w:bCs/>
          <w:iCs/>
          <w:sz w:val="28"/>
          <w:szCs w:val="28"/>
          <w:lang w:val="en-US"/>
        </w:rPr>
      </w:pPr>
    </w:p>
    <w:p w14:paraId="10149341" w14:textId="77777777" w:rsidR="004305D2" w:rsidRDefault="004305D2" w:rsidP="004305D2">
      <w:pPr>
        <w:rPr>
          <w:rFonts w:ascii="Helvetica Neue" w:hAnsi="Helvetica Neue" w:cs="Helvetica Neue"/>
          <w:bCs/>
          <w:iCs/>
          <w:sz w:val="28"/>
          <w:szCs w:val="28"/>
          <w:lang w:val="en-US"/>
        </w:rPr>
      </w:pPr>
    </w:p>
    <w:p w14:paraId="0061EE89" w14:textId="77777777" w:rsidR="004305D2" w:rsidRDefault="004305D2" w:rsidP="004305D2">
      <w:pPr>
        <w:rPr>
          <w:rFonts w:ascii="Helvetica Neue" w:hAnsi="Helvetica Neue" w:cs="Helvetica Neue"/>
          <w:bCs/>
          <w:iCs/>
          <w:sz w:val="28"/>
          <w:szCs w:val="28"/>
          <w:lang w:val="en-US"/>
        </w:rPr>
      </w:pPr>
    </w:p>
    <w:p w14:paraId="486D5605" w14:textId="77777777" w:rsidR="009130C7" w:rsidRPr="00F93C3A" w:rsidRDefault="009130C7" w:rsidP="00BE6771">
      <w:pPr>
        <w:rPr>
          <w:rFonts w:ascii="Helvetica Neue" w:hAnsi="Helvetica Neue" w:cs="Helvetica Neue"/>
          <w:bCs/>
          <w:iCs/>
          <w:sz w:val="28"/>
          <w:szCs w:val="28"/>
          <w:lang w:val="en-US"/>
        </w:rPr>
      </w:pPr>
    </w:p>
    <w:p w14:paraId="2589C96C" w14:textId="77777777" w:rsidR="009130C7" w:rsidRPr="00F93C3A" w:rsidRDefault="009130C7" w:rsidP="00BE6771">
      <w:pPr>
        <w:rPr>
          <w:rFonts w:ascii="Helvetica Neue" w:hAnsi="Helvetica Neue" w:cs="Helvetica Neue"/>
          <w:bCs/>
          <w:iCs/>
          <w:sz w:val="28"/>
          <w:szCs w:val="28"/>
          <w:lang w:val="en-US"/>
        </w:rPr>
      </w:pPr>
    </w:p>
    <w:sectPr w:rsidR="009130C7" w:rsidRPr="00F93C3A" w:rsidSect="00CA625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w:panose1 w:val="02000503000000020004"/>
    <w:charset w:val="00"/>
    <w:family w:val="auto"/>
    <w:pitch w:val="variable"/>
    <w:sig w:usb0="E50002FF" w:usb1="500079DB" w:usb2="0000001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556EE4B6"/>
    <w:lvl w:ilvl="0" w:tplc="9796F8EC">
      <w:start w:val="1"/>
      <w:numFmt w:val="decimal"/>
      <w:lvlText w:val="%1."/>
      <w:lvlJc w:val="left"/>
      <w:pPr>
        <w:ind w:left="720" w:hanging="360"/>
      </w:pPr>
      <w:rPr>
        <w:rFonts w:ascii="Helvetica Neue" w:eastAsiaTheme="minorEastAsia" w:hAnsi="Helvetica Neue" w:cs="Helvetica Neu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5FC3A95"/>
    <w:multiLevelType w:val="hybridMultilevel"/>
    <w:tmpl w:val="3A369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A73E12"/>
    <w:multiLevelType w:val="hybridMultilevel"/>
    <w:tmpl w:val="8F70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869EC"/>
    <w:multiLevelType w:val="hybridMultilevel"/>
    <w:tmpl w:val="707EF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645F5B"/>
    <w:multiLevelType w:val="hybridMultilevel"/>
    <w:tmpl w:val="7A161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2"/>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771"/>
    <w:rsid w:val="004305D2"/>
    <w:rsid w:val="004F76FF"/>
    <w:rsid w:val="00592F91"/>
    <w:rsid w:val="006F21BA"/>
    <w:rsid w:val="009130C7"/>
    <w:rsid w:val="009A25A6"/>
    <w:rsid w:val="00AB1C43"/>
    <w:rsid w:val="00BE6771"/>
    <w:rsid w:val="00C3472C"/>
    <w:rsid w:val="00CA625E"/>
    <w:rsid w:val="00F93C3A"/>
    <w:rsid w:val="00F9552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C81C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0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930</Words>
  <Characters>5301</Characters>
  <Application>Microsoft Macintosh Word</Application>
  <DocSecurity>0</DocSecurity>
  <Lines>44</Lines>
  <Paragraphs>12</Paragraphs>
  <ScaleCrop>false</ScaleCrop>
  <Company>Diamond</Company>
  <LinksUpToDate>false</LinksUpToDate>
  <CharactersWithSpaces>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Ammarr</dc:creator>
  <cp:keywords/>
  <dc:description/>
  <cp:lastModifiedBy>Adhikari Ammarr</cp:lastModifiedBy>
  <cp:revision>2</cp:revision>
  <dcterms:created xsi:type="dcterms:W3CDTF">2016-10-02T10:19:00Z</dcterms:created>
  <dcterms:modified xsi:type="dcterms:W3CDTF">2016-10-02T10:19:00Z</dcterms:modified>
</cp:coreProperties>
</file>